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147"/>
        <w:gridCol w:w="963"/>
        <w:gridCol w:w="2080"/>
        <w:gridCol w:w="1308"/>
        <w:gridCol w:w="425"/>
      </w:tblGrid>
      <w:tr w:rsidR="00C8771A" w:rsidRPr="00C8771A" w14:paraId="42A854C5" w14:textId="77777777" w:rsidTr="43DF7DF5">
        <w:trPr>
          <w:gridAfter w:val="1"/>
          <w:wAfter w:w="425" w:type="dxa"/>
          <w:trHeight w:val="407"/>
        </w:trPr>
        <w:tc>
          <w:tcPr>
            <w:tcW w:w="10065" w:type="dxa"/>
            <w:gridSpan w:val="5"/>
          </w:tcPr>
          <w:p w14:paraId="7EB00B24" w14:textId="77777777" w:rsidR="00E14708" w:rsidRPr="00C8771A" w:rsidRDefault="00E14708" w:rsidP="43DF7DF5">
            <w:pPr>
              <w:ind w:left="-90"/>
              <w:rPr>
                <w:b/>
                <w:bCs/>
                <w:sz w:val="32"/>
                <w:szCs w:val="32"/>
              </w:rPr>
            </w:pPr>
            <w:r w:rsidRPr="00C8771A">
              <w:rPr>
                <w:noProof/>
              </w:rPr>
              <w:drawing>
                <wp:inline distT="0" distB="0" distL="0" distR="0" wp14:anchorId="0F6A29F6" wp14:editId="4F09083F">
                  <wp:extent cx="6210300" cy="1228725"/>
                  <wp:effectExtent l="0" t="0" r="0" b="0"/>
                  <wp:docPr id="46" name="Picture 4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71A" w:rsidRPr="00C8771A" w14:paraId="5D190018" w14:textId="77777777" w:rsidTr="43DF7DF5">
        <w:trPr>
          <w:gridAfter w:val="1"/>
          <w:wAfter w:w="425" w:type="dxa"/>
          <w:trHeight w:val="407"/>
        </w:trPr>
        <w:tc>
          <w:tcPr>
            <w:tcW w:w="10065" w:type="dxa"/>
            <w:gridSpan w:val="5"/>
          </w:tcPr>
          <w:p w14:paraId="0C5DB36E" w14:textId="77777777" w:rsidR="006937CA" w:rsidRDefault="00E14708" w:rsidP="00E1470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>HALF YEARLY EXAM (202</w:t>
            </w:r>
            <w:r w:rsidR="008C6816" w:rsidRPr="00C8771A">
              <w:rPr>
                <w:b/>
                <w:sz w:val="28"/>
                <w:szCs w:val="28"/>
              </w:rPr>
              <w:t>3</w:t>
            </w:r>
            <w:r w:rsidRPr="00C8771A">
              <w:rPr>
                <w:b/>
                <w:sz w:val="28"/>
                <w:szCs w:val="28"/>
              </w:rPr>
              <w:t>-2</w:t>
            </w:r>
            <w:r w:rsidR="008C6816" w:rsidRPr="00C8771A">
              <w:rPr>
                <w:b/>
                <w:sz w:val="28"/>
                <w:szCs w:val="28"/>
              </w:rPr>
              <w:t>4</w:t>
            </w:r>
            <w:r w:rsidRPr="00C8771A">
              <w:rPr>
                <w:b/>
                <w:sz w:val="28"/>
                <w:szCs w:val="28"/>
              </w:rPr>
              <w:t>)</w:t>
            </w:r>
            <w:r w:rsidR="009A0829" w:rsidRPr="00C8771A">
              <w:rPr>
                <w:b/>
                <w:sz w:val="28"/>
                <w:szCs w:val="28"/>
              </w:rPr>
              <w:t xml:space="preserve"> </w:t>
            </w:r>
          </w:p>
          <w:p w14:paraId="0E729709" w14:textId="7B0F1320" w:rsidR="00E14708" w:rsidRPr="00C8771A" w:rsidRDefault="009A0829" w:rsidP="00E14708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>ANSWER KEY</w:t>
            </w:r>
          </w:p>
        </w:tc>
      </w:tr>
      <w:tr w:rsidR="00C8771A" w:rsidRPr="00C8771A" w14:paraId="4442954B" w14:textId="77777777" w:rsidTr="43DF7DF5">
        <w:trPr>
          <w:gridAfter w:val="1"/>
          <w:wAfter w:w="425" w:type="dxa"/>
          <w:trHeight w:val="675"/>
        </w:trPr>
        <w:tc>
          <w:tcPr>
            <w:tcW w:w="5714" w:type="dxa"/>
            <w:gridSpan w:val="2"/>
          </w:tcPr>
          <w:p w14:paraId="23259208" w14:textId="77777777" w:rsidR="00E14708" w:rsidRPr="00C8771A" w:rsidRDefault="00E14708" w:rsidP="00E14708">
            <w:pPr>
              <w:spacing w:line="276" w:lineRule="auto"/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 xml:space="preserve">Subject:  CHEMISTRY </w:t>
            </w:r>
          </w:p>
          <w:p w14:paraId="735FF34D" w14:textId="77777777" w:rsidR="00E14708" w:rsidRPr="00C8771A" w:rsidRDefault="00E14708" w:rsidP="00E14708">
            <w:pPr>
              <w:spacing w:line="276" w:lineRule="auto"/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>Grade: XI</w:t>
            </w:r>
          </w:p>
        </w:tc>
        <w:tc>
          <w:tcPr>
            <w:tcW w:w="4351" w:type="dxa"/>
            <w:gridSpan w:val="3"/>
          </w:tcPr>
          <w:p w14:paraId="4305CC3B" w14:textId="77777777" w:rsidR="00E14708" w:rsidRPr="00C8771A" w:rsidRDefault="00E14708" w:rsidP="00E14708">
            <w:pPr>
              <w:keepNext/>
              <w:spacing w:line="276" w:lineRule="auto"/>
              <w:jc w:val="right"/>
              <w:outlineLvl w:val="0"/>
              <w:rPr>
                <w:rFonts w:eastAsia="Times New Roman"/>
                <w:b/>
                <w:sz w:val="28"/>
                <w:szCs w:val="28"/>
              </w:rPr>
            </w:pPr>
            <w:r w:rsidRPr="00C8771A">
              <w:rPr>
                <w:rFonts w:eastAsia="Times New Roman"/>
                <w:b/>
                <w:sz w:val="28"/>
                <w:szCs w:val="28"/>
              </w:rPr>
              <w:t>Max. Marks:70</w:t>
            </w:r>
          </w:p>
          <w:p w14:paraId="5078C5A1" w14:textId="5A60102F" w:rsidR="00E14708" w:rsidRPr="00C8771A" w:rsidRDefault="00E14708" w:rsidP="00E14708">
            <w:pPr>
              <w:keepNext/>
              <w:spacing w:line="276" w:lineRule="auto"/>
              <w:jc w:val="center"/>
              <w:outlineLvl w:val="0"/>
              <w:rPr>
                <w:rFonts w:eastAsia="Times New Roman"/>
                <w:b/>
                <w:sz w:val="28"/>
                <w:szCs w:val="28"/>
              </w:rPr>
            </w:pPr>
            <w:r w:rsidRPr="00C8771A">
              <w:rPr>
                <w:rFonts w:eastAsia="Times New Roman"/>
                <w:b/>
                <w:sz w:val="28"/>
                <w:szCs w:val="28"/>
              </w:rPr>
              <w:t xml:space="preserve">                              Time: 3Hrs</w:t>
            </w:r>
          </w:p>
        </w:tc>
      </w:tr>
      <w:tr w:rsidR="00C8771A" w:rsidRPr="00C8771A" w14:paraId="06C6BE6E" w14:textId="77777777" w:rsidTr="43DF7DF5">
        <w:trPr>
          <w:gridAfter w:val="1"/>
          <w:wAfter w:w="425" w:type="dxa"/>
          <w:trHeight w:val="404"/>
        </w:trPr>
        <w:tc>
          <w:tcPr>
            <w:tcW w:w="6677" w:type="dxa"/>
            <w:gridSpan w:val="3"/>
          </w:tcPr>
          <w:p w14:paraId="496635FD" w14:textId="77777777" w:rsidR="00E14708" w:rsidRPr="00C8771A" w:rsidRDefault="00E14708" w:rsidP="00E14708">
            <w:pPr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2080" w:type="dxa"/>
          </w:tcPr>
          <w:p w14:paraId="7131F948" w14:textId="77777777" w:rsidR="00E14708" w:rsidRPr="00C8771A" w:rsidRDefault="00E14708" w:rsidP="00E14708">
            <w:pPr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>Section:</w:t>
            </w:r>
          </w:p>
        </w:tc>
        <w:tc>
          <w:tcPr>
            <w:tcW w:w="1308" w:type="dxa"/>
          </w:tcPr>
          <w:p w14:paraId="25353F36" w14:textId="77777777" w:rsidR="00E14708" w:rsidRPr="00C8771A" w:rsidRDefault="00E14708" w:rsidP="00E14708">
            <w:pPr>
              <w:rPr>
                <w:b/>
                <w:sz w:val="28"/>
                <w:szCs w:val="28"/>
              </w:rPr>
            </w:pPr>
            <w:r w:rsidRPr="00C8771A">
              <w:rPr>
                <w:b/>
                <w:sz w:val="28"/>
                <w:szCs w:val="28"/>
              </w:rPr>
              <w:t>Roll No:</w:t>
            </w:r>
          </w:p>
        </w:tc>
      </w:tr>
      <w:tr w:rsidR="00C8771A" w:rsidRPr="00C8771A" w14:paraId="30A8F6B6" w14:textId="77777777" w:rsidTr="43DF7DF5">
        <w:trPr>
          <w:gridAfter w:val="1"/>
          <w:wAfter w:w="425" w:type="dxa"/>
          <w:trHeight w:val="155"/>
        </w:trPr>
        <w:tc>
          <w:tcPr>
            <w:tcW w:w="567" w:type="dxa"/>
          </w:tcPr>
          <w:p w14:paraId="544F7C41" w14:textId="77777777" w:rsidR="00E14708" w:rsidRPr="00C8771A" w:rsidRDefault="00E14708" w:rsidP="00E14708">
            <w:pPr>
              <w:spacing w:line="276" w:lineRule="auto"/>
            </w:pPr>
          </w:p>
        </w:tc>
        <w:tc>
          <w:tcPr>
            <w:tcW w:w="9498" w:type="dxa"/>
            <w:gridSpan w:val="4"/>
          </w:tcPr>
          <w:p w14:paraId="085E9C90" w14:textId="77777777" w:rsidR="00E14708" w:rsidRPr="00C8771A" w:rsidRDefault="00E14708" w:rsidP="00E14708">
            <w:pPr>
              <w:spacing w:line="276" w:lineRule="auto"/>
              <w:jc w:val="center"/>
              <w:rPr>
                <w:b/>
                <w:bCs/>
              </w:rPr>
            </w:pPr>
            <w:r w:rsidRPr="00C8771A">
              <w:rPr>
                <w:b/>
                <w:bCs/>
              </w:rPr>
              <w:t>SECTION A</w:t>
            </w:r>
          </w:p>
        </w:tc>
      </w:tr>
      <w:tr w:rsidR="00C8771A" w:rsidRPr="00C8771A" w14:paraId="035F9F96" w14:textId="77777777" w:rsidTr="43DF7DF5">
        <w:trPr>
          <w:trHeight w:val="155"/>
        </w:trPr>
        <w:tc>
          <w:tcPr>
            <w:tcW w:w="567" w:type="dxa"/>
          </w:tcPr>
          <w:p w14:paraId="5D0D7902" w14:textId="77777777" w:rsidR="00E14708" w:rsidRPr="00C8771A" w:rsidRDefault="00E14708" w:rsidP="00E14708">
            <w:pPr>
              <w:spacing w:line="276" w:lineRule="auto"/>
            </w:pPr>
            <w:r w:rsidRPr="00C8771A">
              <w:t>1</w:t>
            </w:r>
          </w:p>
        </w:tc>
        <w:tc>
          <w:tcPr>
            <w:tcW w:w="9498" w:type="dxa"/>
            <w:gridSpan w:val="4"/>
          </w:tcPr>
          <w:p w14:paraId="12823D00" w14:textId="5E566AC4" w:rsidR="00E14708" w:rsidRPr="00C8771A" w:rsidRDefault="00EF2168" w:rsidP="000305F3">
            <w:pPr>
              <w:spacing w:after="200" w:line="276" w:lineRule="auto"/>
              <w:contextualSpacing/>
              <w:rPr>
                <w:rFonts w:eastAsia="Times New Roman"/>
              </w:rPr>
            </w:pPr>
            <w:r w:rsidRPr="00C8771A">
              <w:rPr>
                <w:rFonts w:eastAsia="Times New Roman"/>
              </w:rPr>
              <w:t>c)</w:t>
            </w:r>
          </w:p>
        </w:tc>
        <w:tc>
          <w:tcPr>
            <w:tcW w:w="425" w:type="dxa"/>
          </w:tcPr>
          <w:p w14:paraId="296ADAFB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432E1DAD" w14:textId="77777777" w:rsidTr="43DF7DF5">
        <w:trPr>
          <w:trHeight w:val="155"/>
        </w:trPr>
        <w:tc>
          <w:tcPr>
            <w:tcW w:w="567" w:type="dxa"/>
          </w:tcPr>
          <w:p w14:paraId="0679ED27" w14:textId="77777777" w:rsidR="00E14708" w:rsidRPr="00C8771A" w:rsidRDefault="00E14708" w:rsidP="00E14708">
            <w:pPr>
              <w:spacing w:line="276" w:lineRule="auto"/>
            </w:pPr>
            <w:r w:rsidRPr="00C8771A">
              <w:t>2</w:t>
            </w:r>
          </w:p>
        </w:tc>
        <w:tc>
          <w:tcPr>
            <w:tcW w:w="9498" w:type="dxa"/>
            <w:gridSpan w:val="4"/>
          </w:tcPr>
          <w:p w14:paraId="3D66D65F" w14:textId="344AD6D7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b)</w:t>
            </w:r>
          </w:p>
        </w:tc>
        <w:tc>
          <w:tcPr>
            <w:tcW w:w="425" w:type="dxa"/>
          </w:tcPr>
          <w:p w14:paraId="2D3AC897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58E6A1EA" w14:textId="77777777" w:rsidTr="43DF7DF5">
        <w:trPr>
          <w:trHeight w:val="155"/>
        </w:trPr>
        <w:tc>
          <w:tcPr>
            <w:tcW w:w="567" w:type="dxa"/>
          </w:tcPr>
          <w:p w14:paraId="5B354100" w14:textId="77777777" w:rsidR="00E14708" w:rsidRPr="00C8771A" w:rsidRDefault="00E14708" w:rsidP="00E14708">
            <w:pPr>
              <w:spacing w:line="276" w:lineRule="auto"/>
            </w:pPr>
            <w:r w:rsidRPr="00C8771A">
              <w:t>3</w:t>
            </w:r>
          </w:p>
        </w:tc>
        <w:tc>
          <w:tcPr>
            <w:tcW w:w="9498" w:type="dxa"/>
            <w:gridSpan w:val="4"/>
          </w:tcPr>
          <w:p w14:paraId="5F90C147" w14:textId="3620D6B0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c)</w:t>
            </w:r>
          </w:p>
        </w:tc>
        <w:tc>
          <w:tcPr>
            <w:tcW w:w="425" w:type="dxa"/>
          </w:tcPr>
          <w:p w14:paraId="4F53B229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39CFD322" w14:textId="77777777" w:rsidTr="43DF7DF5">
        <w:trPr>
          <w:trHeight w:val="155"/>
        </w:trPr>
        <w:tc>
          <w:tcPr>
            <w:tcW w:w="567" w:type="dxa"/>
          </w:tcPr>
          <w:p w14:paraId="22DE71BD" w14:textId="77777777" w:rsidR="00E14708" w:rsidRPr="00C8771A" w:rsidRDefault="00E14708" w:rsidP="00E14708">
            <w:pPr>
              <w:spacing w:line="276" w:lineRule="auto"/>
            </w:pPr>
            <w:r w:rsidRPr="00C8771A">
              <w:t>4</w:t>
            </w:r>
          </w:p>
        </w:tc>
        <w:tc>
          <w:tcPr>
            <w:tcW w:w="9498" w:type="dxa"/>
            <w:gridSpan w:val="4"/>
          </w:tcPr>
          <w:p w14:paraId="7CBDF48C" w14:textId="24D8FCF3" w:rsidR="00E14708" w:rsidRPr="00C8771A" w:rsidRDefault="00EF2168" w:rsidP="000305F3">
            <w:pPr>
              <w:spacing w:after="200" w:line="276" w:lineRule="auto"/>
              <w:contextualSpacing/>
              <w:rPr>
                <w:rFonts w:eastAsia="Times New Roman"/>
              </w:rPr>
            </w:pPr>
            <w:r w:rsidRPr="00C8771A">
              <w:rPr>
                <w:rFonts w:eastAsia="Times New Roman"/>
              </w:rPr>
              <w:t>c)</w:t>
            </w:r>
          </w:p>
        </w:tc>
        <w:tc>
          <w:tcPr>
            <w:tcW w:w="425" w:type="dxa"/>
          </w:tcPr>
          <w:p w14:paraId="1E5B90D4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5C9DE5F0" w14:textId="77777777" w:rsidTr="43DF7DF5">
        <w:trPr>
          <w:trHeight w:val="155"/>
        </w:trPr>
        <w:tc>
          <w:tcPr>
            <w:tcW w:w="567" w:type="dxa"/>
          </w:tcPr>
          <w:p w14:paraId="74E38914" w14:textId="77777777" w:rsidR="00E14708" w:rsidRPr="00C8771A" w:rsidRDefault="00E14708" w:rsidP="00E14708">
            <w:pPr>
              <w:spacing w:line="276" w:lineRule="auto"/>
            </w:pPr>
            <w:r w:rsidRPr="00C8771A">
              <w:t>5</w:t>
            </w:r>
          </w:p>
        </w:tc>
        <w:tc>
          <w:tcPr>
            <w:tcW w:w="9498" w:type="dxa"/>
            <w:gridSpan w:val="4"/>
          </w:tcPr>
          <w:p w14:paraId="7E48E2AF" w14:textId="336CB60B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b)</w:t>
            </w:r>
          </w:p>
        </w:tc>
        <w:tc>
          <w:tcPr>
            <w:tcW w:w="425" w:type="dxa"/>
          </w:tcPr>
          <w:p w14:paraId="4D2D4431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7A9507B3" w14:textId="77777777" w:rsidTr="43DF7DF5">
        <w:trPr>
          <w:trHeight w:val="155"/>
        </w:trPr>
        <w:tc>
          <w:tcPr>
            <w:tcW w:w="567" w:type="dxa"/>
          </w:tcPr>
          <w:p w14:paraId="308B15BC" w14:textId="77777777" w:rsidR="00E14708" w:rsidRPr="00C8771A" w:rsidRDefault="00E14708" w:rsidP="00E14708">
            <w:pPr>
              <w:spacing w:line="276" w:lineRule="auto"/>
            </w:pPr>
            <w:r w:rsidRPr="00C8771A">
              <w:t>6</w:t>
            </w:r>
          </w:p>
        </w:tc>
        <w:tc>
          <w:tcPr>
            <w:tcW w:w="9498" w:type="dxa"/>
            <w:gridSpan w:val="4"/>
          </w:tcPr>
          <w:p w14:paraId="6C5AB5E0" w14:textId="6C908D93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a)</w:t>
            </w:r>
          </w:p>
        </w:tc>
        <w:tc>
          <w:tcPr>
            <w:tcW w:w="425" w:type="dxa"/>
          </w:tcPr>
          <w:p w14:paraId="6F0053A0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32BDDC68" w14:textId="77777777" w:rsidTr="43DF7DF5">
        <w:trPr>
          <w:trHeight w:val="155"/>
        </w:trPr>
        <w:tc>
          <w:tcPr>
            <w:tcW w:w="567" w:type="dxa"/>
          </w:tcPr>
          <w:p w14:paraId="4255517E" w14:textId="77777777" w:rsidR="00E14708" w:rsidRPr="00C8771A" w:rsidRDefault="00E14708" w:rsidP="00E14708">
            <w:pPr>
              <w:spacing w:line="276" w:lineRule="auto"/>
            </w:pPr>
            <w:r w:rsidRPr="00C8771A">
              <w:t>7</w:t>
            </w:r>
          </w:p>
        </w:tc>
        <w:tc>
          <w:tcPr>
            <w:tcW w:w="9498" w:type="dxa"/>
            <w:gridSpan w:val="4"/>
          </w:tcPr>
          <w:p w14:paraId="7169EF0C" w14:textId="0094287B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b)</w:t>
            </w:r>
          </w:p>
        </w:tc>
        <w:tc>
          <w:tcPr>
            <w:tcW w:w="425" w:type="dxa"/>
          </w:tcPr>
          <w:p w14:paraId="08049467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4365D6F3" w14:textId="77777777" w:rsidTr="43DF7DF5">
        <w:trPr>
          <w:trHeight w:val="155"/>
        </w:trPr>
        <w:tc>
          <w:tcPr>
            <w:tcW w:w="567" w:type="dxa"/>
          </w:tcPr>
          <w:p w14:paraId="38BD42F8" w14:textId="77777777" w:rsidR="00E14708" w:rsidRPr="00C8771A" w:rsidRDefault="00E14708" w:rsidP="00E14708">
            <w:pPr>
              <w:spacing w:line="276" w:lineRule="auto"/>
            </w:pPr>
            <w:r w:rsidRPr="00C8771A">
              <w:t>8</w:t>
            </w:r>
          </w:p>
        </w:tc>
        <w:tc>
          <w:tcPr>
            <w:tcW w:w="9498" w:type="dxa"/>
            <w:gridSpan w:val="4"/>
          </w:tcPr>
          <w:p w14:paraId="0D9B6EDC" w14:textId="4EE1B5B3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b)</w:t>
            </w:r>
          </w:p>
        </w:tc>
        <w:tc>
          <w:tcPr>
            <w:tcW w:w="425" w:type="dxa"/>
          </w:tcPr>
          <w:p w14:paraId="1EF8A1D9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64A8E839" w14:textId="77777777" w:rsidTr="43DF7DF5">
        <w:trPr>
          <w:trHeight w:val="155"/>
        </w:trPr>
        <w:tc>
          <w:tcPr>
            <w:tcW w:w="567" w:type="dxa"/>
          </w:tcPr>
          <w:p w14:paraId="34F40F4E" w14:textId="77777777" w:rsidR="00E14708" w:rsidRPr="00C8771A" w:rsidRDefault="00E14708" w:rsidP="00E14708">
            <w:pPr>
              <w:spacing w:line="276" w:lineRule="auto"/>
            </w:pPr>
            <w:r w:rsidRPr="00C8771A">
              <w:t>9</w:t>
            </w:r>
          </w:p>
        </w:tc>
        <w:tc>
          <w:tcPr>
            <w:tcW w:w="9498" w:type="dxa"/>
            <w:gridSpan w:val="4"/>
          </w:tcPr>
          <w:p w14:paraId="6981F262" w14:textId="440464A7" w:rsidR="00E14708" w:rsidRPr="00C8771A" w:rsidRDefault="00EF2168" w:rsidP="000305F3">
            <w:pPr>
              <w:spacing w:after="200" w:line="276" w:lineRule="auto"/>
              <w:contextualSpacing/>
            </w:pPr>
            <w:r w:rsidRPr="00C8771A">
              <w:t>c)</w:t>
            </w:r>
          </w:p>
        </w:tc>
        <w:tc>
          <w:tcPr>
            <w:tcW w:w="425" w:type="dxa"/>
          </w:tcPr>
          <w:p w14:paraId="393C983B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0C9E86E4" w14:textId="77777777" w:rsidTr="43DF7DF5">
        <w:trPr>
          <w:trHeight w:val="155"/>
        </w:trPr>
        <w:tc>
          <w:tcPr>
            <w:tcW w:w="567" w:type="dxa"/>
          </w:tcPr>
          <w:p w14:paraId="3EE1B5EA" w14:textId="77777777" w:rsidR="00E14708" w:rsidRPr="00C8771A" w:rsidRDefault="00E14708" w:rsidP="00E14708">
            <w:pPr>
              <w:spacing w:line="276" w:lineRule="auto"/>
            </w:pPr>
            <w:r w:rsidRPr="00C8771A">
              <w:t>10</w:t>
            </w:r>
          </w:p>
        </w:tc>
        <w:tc>
          <w:tcPr>
            <w:tcW w:w="9498" w:type="dxa"/>
            <w:gridSpan w:val="4"/>
          </w:tcPr>
          <w:p w14:paraId="58A301B3" w14:textId="77962AB0" w:rsidR="000E34C4" w:rsidRPr="00C8771A" w:rsidRDefault="00EF2168" w:rsidP="000305F3">
            <w:pPr>
              <w:spacing w:after="200" w:line="276" w:lineRule="auto"/>
              <w:contextualSpacing/>
            </w:pPr>
            <w:r w:rsidRPr="00C8771A">
              <w:t>d)</w:t>
            </w:r>
          </w:p>
        </w:tc>
        <w:tc>
          <w:tcPr>
            <w:tcW w:w="425" w:type="dxa"/>
          </w:tcPr>
          <w:p w14:paraId="008515B6" w14:textId="77777777" w:rsidR="00E14708" w:rsidRPr="00C8771A" w:rsidRDefault="00E14708" w:rsidP="00E1470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6CFD7906" w14:textId="77777777" w:rsidTr="43DF7DF5">
        <w:trPr>
          <w:trHeight w:val="155"/>
        </w:trPr>
        <w:tc>
          <w:tcPr>
            <w:tcW w:w="567" w:type="dxa"/>
          </w:tcPr>
          <w:p w14:paraId="38A98CE8" w14:textId="16577110" w:rsidR="00720AA8" w:rsidRPr="00C8771A" w:rsidRDefault="00720AA8" w:rsidP="00720AA8">
            <w:pPr>
              <w:spacing w:line="276" w:lineRule="auto"/>
            </w:pPr>
            <w:r w:rsidRPr="00C8771A">
              <w:t>11</w:t>
            </w:r>
          </w:p>
        </w:tc>
        <w:tc>
          <w:tcPr>
            <w:tcW w:w="9498" w:type="dxa"/>
            <w:gridSpan w:val="4"/>
          </w:tcPr>
          <w:p w14:paraId="5B8F6879" w14:textId="56F0A1D7" w:rsidR="00500B8F" w:rsidRPr="00C8771A" w:rsidRDefault="00EF2168" w:rsidP="000305F3">
            <w:pPr>
              <w:contextualSpacing/>
            </w:pPr>
            <w:r w:rsidRPr="00C8771A">
              <w:t>c)</w:t>
            </w:r>
          </w:p>
        </w:tc>
        <w:tc>
          <w:tcPr>
            <w:tcW w:w="425" w:type="dxa"/>
          </w:tcPr>
          <w:p w14:paraId="27A7D75B" w14:textId="13D4A46C" w:rsidR="00720AA8" w:rsidRPr="00C8771A" w:rsidRDefault="00720AA8" w:rsidP="00720AA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54ED1360" w14:textId="77777777" w:rsidTr="43DF7DF5">
        <w:trPr>
          <w:trHeight w:val="155"/>
        </w:trPr>
        <w:tc>
          <w:tcPr>
            <w:tcW w:w="567" w:type="dxa"/>
          </w:tcPr>
          <w:p w14:paraId="5318D982" w14:textId="33991DF9" w:rsidR="00720AA8" w:rsidRPr="00C8771A" w:rsidRDefault="00720AA8" w:rsidP="00720AA8">
            <w:pPr>
              <w:spacing w:line="276" w:lineRule="auto"/>
            </w:pPr>
            <w:r w:rsidRPr="00C8771A">
              <w:t>12</w:t>
            </w:r>
          </w:p>
        </w:tc>
        <w:tc>
          <w:tcPr>
            <w:tcW w:w="9498" w:type="dxa"/>
            <w:gridSpan w:val="4"/>
          </w:tcPr>
          <w:p w14:paraId="7B5D33A7" w14:textId="687D9157" w:rsidR="00BA61AC" w:rsidRPr="000305F3" w:rsidRDefault="00EF2168" w:rsidP="000305F3">
            <w:r w:rsidRPr="000305F3">
              <w:t>b)</w:t>
            </w:r>
          </w:p>
        </w:tc>
        <w:tc>
          <w:tcPr>
            <w:tcW w:w="425" w:type="dxa"/>
          </w:tcPr>
          <w:p w14:paraId="41938F4B" w14:textId="77777777" w:rsidR="00720AA8" w:rsidRPr="00C8771A" w:rsidRDefault="00720AA8" w:rsidP="00720AA8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2750926F" w14:textId="77777777" w:rsidTr="43DF7DF5">
        <w:trPr>
          <w:trHeight w:val="155"/>
        </w:trPr>
        <w:tc>
          <w:tcPr>
            <w:tcW w:w="567" w:type="dxa"/>
          </w:tcPr>
          <w:p w14:paraId="0E8BE934" w14:textId="1E050D61" w:rsidR="008B00CA" w:rsidRPr="00C8771A" w:rsidRDefault="008B00CA" w:rsidP="008B00CA">
            <w:pPr>
              <w:spacing w:line="276" w:lineRule="auto"/>
            </w:pPr>
            <w:r w:rsidRPr="00C8771A">
              <w:t>13</w:t>
            </w:r>
          </w:p>
        </w:tc>
        <w:tc>
          <w:tcPr>
            <w:tcW w:w="9498" w:type="dxa"/>
            <w:gridSpan w:val="4"/>
          </w:tcPr>
          <w:p w14:paraId="287E26F7" w14:textId="31EBBC7C" w:rsidR="008B00CA" w:rsidRPr="00C8771A" w:rsidRDefault="000305F3" w:rsidP="000305F3">
            <w:r>
              <w:t>a)</w:t>
            </w:r>
          </w:p>
        </w:tc>
        <w:tc>
          <w:tcPr>
            <w:tcW w:w="425" w:type="dxa"/>
          </w:tcPr>
          <w:p w14:paraId="0AA9989E" w14:textId="59A88B6E" w:rsidR="008B00CA" w:rsidRPr="00C8771A" w:rsidRDefault="008B00CA" w:rsidP="008B00CA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17973C8F" w14:textId="77777777" w:rsidTr="43DF7DF5">
        <w:trPr>
          <w:trHeight w:val="155"/>
        </w:trPr>
        <w:tc>
          <w:tcPr>
            <w:tcW w:w="567" w:type="dxa"/>
          </w:tcPr>
          <w:p w14:paraId="27C25C5F" w14:textId="121B3A8D" w:rsidR="00E70686" w:rsidRPr="00C8771A" w:rsidRDefault="00E70686" w:rsidP="00E70686">
            <w:pPr>
              <w:spacing w:line="276" w:lineRule="auto"/>
            </w:pPr>
            <w:r w:rsidRPr="00C8771A">
              <w:t>1</w:t>
            </w:r>
            <w:r w:rsidR="00BC50E4" w:rsidRPr="00C8771A">
              <w:t>4</w:t>
            </w:r>
          </w:p>
        </w:tc>
        <w:tc>
          <w:tcPr>
            <w:tcW w:w="9498" w:type="dxa"/>
            <w:gridSpan w:val="4"/>
          </w:tcPr>
          <w:p w14:paraId="4F79EDDF" w14:textId="5A69AF25" w:rsidR="00E70686" w:rsidRPr="00C8771A" w:rsidRDefault="000305F3" w:rsidP="000305F3">
            <w:r>
              <w:t>a)</w:t>
            </w:r>
          </w:p>
        </w:tc>
        <w:tc>
          <w:tcPr>
            <w:tcW w:w="425" w:type="dxa"/>
          </w:tcPr>
          <w:p w14:paraId="13A76340" w14:textId="77777777" w:rsidR="00E70686" w:rsidRPr="00C8771A" w:rsidRDefault="00E70686" w:rsidP="00E70686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2A73ABF7" w14:textId="77777777" w:rsidTr="43DF7DF5">
        <w:trPr>
          <w:trHeight w:val="155"/>
        </w:trPr>
        <w:tc>
          <w:tcPr>
            <w:tcW w:w="567" w:type="dxa"/>
          </w:tcPr>
          <w:p w14:paraId="2B873D9A" w14:textId="47C9761E" w:rsidR="008162C9" w:rsidRPr="00C8771A" w:rsidRDefault="0075564B" w:rsidP="008162C9">
            <w:pPr>
              <w:spacing w:line="276" w:lineRule="auto"/>
            </w:pPr>
            <w:r w:rsidRPr="00C8771A">
              <w:t>15</w:t>
            </w:r>
          </w:p>
        </w:tc>
        <w:tc>
          <w:tcPr>
            <w:tcW w:w="9498" w:type="dxa"/>
            <w:gridSpan w:val="4"/>
          </w:tcPr>
          <w:p w14:paraId="7E531296" w14:textId="3C4AF0EE" w:rsidR="005D5051" w:rsidRPr="00C8771A" w:rsidRDefault="005D5051" w:rsidP="001B652B">
            <w:pPr>
              <w:ind w:left="195"/>
              <w:contextualSpacing/>
            </w:pPr>
            <w:r w:rsidRPr="00C8771A">
              <w:t>(i) Assertion and Reason both are correct statements, and Reason is correct explanation of Assertion.</w:t>
            </w:r>
          </w:p>
        </w:tc>
        <w:tc>
          <w:tcPr>
            <w:tcW w:w="425" w:type="dxa"/>
          </w:tcPr>
          <w:p w14:paraId="53FCF5EF" w14:textId="241A313A" w:rsidR="008162C9" w:rsidRPr="00C8771A" w:rsidRDefault="008162C9" w:rsidP="008162C9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279837F7" w14:textId="77777777" w:rsidTr="43DF7DF5">
        <w:trPr>
          <w:trHeight w:val="155"/>
        </w:trPr>
        <w:tc>
          <w:tcPr>
            <w:tcW w:w="567" w:type="dxa"/>
          </w:tcPr>
          <w:p w14:paraId="3298E9EA" w14:textId="6C2456B5" w:rsidR="008162C9" w:rsidRPr="00C8771A" w:rsidRDefault="008162C9" w:rsidP="008162C9">
            <w:pPr>
              <w:spacing w:line="276" w:lineRule="auto"/>
            </w:pPr>
            <w:r w:rsidRPr="00C8771A">
              <w:t>1</w:t>
            </w:r>
            <w:r w:rsidR="00BC50E4" w:rsidRPr="00C8771A">
              <w:t>6</w:t>
            </w:r>
          </w:p>
        </w:tc>
        <w:tc>
          <w:tcPr>
            <w:tcW w:w="9498" w:type="dxa"/>
            <w:gridSpan w:val="4"/>
          </w:tcPr>
          <w:p w14:paraId="2F527EEA" w14:textId="793689A1" w:rsidR="001B652B" w:rsidRPr="00C8771A" w:rsidRDefault="001B652B" w:rsidP="001B652B">
            <w:pPr>
              <w:ind w:left="195"/>
              <w:contextualSpacing/>
            </w:pPr>
            <w:r w:rsidRPr="00C8771A">
              <w:t>(iii) Assertion is correct statement, but Reason is wrong statement.</w:t>
            </w:r>
          </w:p>
        </w:tc>
        <w:tc>
          <w:tcPr>
            <w:tcW w:w="425" w:type="dxa"/>
          </w:tcPr>
          <w:p w14:paraId="0ADBA6BC" w14:textId="548E8CE0" w:rsidR="008162C9" w:rsidRPr="00C8771A" w:rsidRDefault="008162C9" w:rsidP="008162C9">
            <w:pPr>
              <w:spacing w:line="276" w:lineRule="auto"/>
              <w:jc w:val="right"/>
            </w:pPr>
            <w:r w:rsidRPr="00C8771A">
              <w:t>1</w:t>
            </w:r>
          </w:p>
        </w:tc>
      </w:tr>
      <w:tr w:rsidR="00C8771A" w:rsidRPr="00C8771A" w14:paraId="5F2EC187" w14:textId="77777777" w:rsidTr="43DF7DF5">
        <w:trPr>
          <w:trHeight w:val="155"/>
        </w:trPr>
        <w:tc>
          <w:tcPr>
            <w:tcW w:w="567" w:type="dxa"/>
          </w:tcPr>
          <w:p w14:paraId="15A7C504" w14:textId="399ED42E" w:rsidR="008162C9" w:rsidRPr="00C8771A" w:rsidRDefault="008162C9" w:rsidP="008162C9">
            <w:pPr>
              <w:spacing w:line="276" w:lineRule="auto"/>
            </w:pPr>
          </w:p>
        </w:tc>
        <w:tc>
          <w:tcPr>
            <w:tcW w:w="9498" w:type="dxa"/>
            <w:gridSpan w:val="4"/>
          </w:tcPr>
          <w:p w14:paraId="603DEC77" w14:textId="36DC2CEE" w:rsidR="008162C9" w:rsidRPr="00C8771A" w:rsidRDefault="008162C9" w:rsidP="008162C9">
            <w:pPr>
              <w:spacing w:line="276" w:lineRule="auto"/>
              <w:jc w:val="center"/>
            </w:pPr>
            <w:r w:rsidRPr="00C8771A">
              <w:rPr>
                <w:b/>
                <w:bCs/>
              </w:rPr>
              <w:t>SECTION B</w:t>
            </w:r>
          </w:p>
        </w:tc>
        <w:tc>
          <w:tcPr>
            <w:tcW w:w="425" w:type="dxa"/>
          </w:tcPr>
          <w:p w14:paraId="42A56C0B" w14:textId="49783871" w:rsidR="008162C9" w:rsidRPr="00C8771A" w:rsidRDefault="008162C9" w:rsidP="008162C9">
            <w:pPr>
              <w:spacing w:line="276" w:lineRule="auto"/>
              <w:jc w:val="right"/>
            </w:pPr>
          </w:p>
        </w:tc>
      </w:tr>
      <w:tr w:rsidR="00C8771A" w:rsidRPr="00C8771A" w14:paraId="179ACC90" w14:textId="77777777" w:rsidTr="43DF7DF5">
        <w:trPr>
          <w:trHeight w:val="155"/>
        </w:trPr>
        <w:tc>
          <w:tcPr>
            <w:tcW w:w="567" w:type="dxa"/>
          </w:tcPr>
          <w:p w14:paraId="6A78D157" w14:textId="4F176335" w:rsidR="00957362" w:rsidRPr="00C8771A" w:rsidRDefault="00BC50E4" w:rsidP="008162C9">
            <w:pPr>
              <w:spacing w:line="276" w:lineRule="auto"/>
            </w:pPr>
            <w:r w:rsidRPr="00C8771A">
              <w:t>17</w:t>
            </w:r>
          </w:p>
        </w:tc>
        <w:tc>
          <w:tcPr>
            <w:tcW w:w="9498" w:type="dxa"/>
            <w:gridSpan w:val="4"/>
          </w:tcPr>
          <w:p w14:paraId="340FB594" w14:textId="03CB07E7" w:rsidR="00F73CBC" w:rsidRPr="00C8771A" w:rsidRDefault="00F73CBC" w:rsidP="00F73CBC">
            <w:pPr>
              <w:pStyle w:val="Heading2"/>
              <w:shd w:val="clear" w:color="auto" w:fill="F6FFEC"/>
              <w:spacing w:line="420" w:lineRule="atLeast"/>
              <w:jc w:val="left"/>
              <w:rPr>
                <w:b w:val="0"/>
                <w:bCs w:val="0"/>
                <w:spacing w:val="-8"/>
              </w:rPr>
            </w:pP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BaCO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3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</w:rPr>
              <w:t>​</w:t>
            </w:r>
            <w:r w:rsidRPr="00C8771A">
              <w:rPr>
                <w:rStyle w:val="mrel"/>
                <w:rFonts w:eastAsia="Calibri"/>
                <w:b w:val="0"/>
                <w:bCs w:val="0"/>
                <w:spacing w:val="-8"/>
                <w:bdr w:val="none" w:sz="0" w:space="0" w:color="auto" w:frame="1"/>
              </w:rPr>
              <w:t>→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BaO</w:t>
            </w:r>
            <w:r w:rsidRPr="00C8771A">
              <w:rPr>
                <w:rStyle w:val="mbin"/>
                <w:b w:val="0"/>
                <w:bCs w:val="0"/>
                <w:spacing w:val="-8"/>
                <w:bdr w:val="none" w:sz="0" w:space="0" w:color="auto" w:frame="1"/>
              </w:rPr>
              <w:t>+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CO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2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</w:rPr>
              <w:t>​</w:t>
            </w:r>
            <w:r w:rsidRPr="00C8771A">
              <w:rPr>
                <w:b w:val="0"/>
                <w:bCs w:val="0"/>
                <w:spacing w:val="-8"/>
              </w:rPr>
              <w:br/>
              <w:t>When 197 grams of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BaCO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3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​</w:t>
            </w:r>
            <w:r w:rsidRPr="00C8771A">
              <w:rPr>
                <w:b w:val="0"/>
                <w:bCs w:val="0"/>
                <w:spacing w:val="-8"/>
              </w:rPr>
              <w:t> is decomposed it forms 22.4 liters of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CO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2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​</w:t>
            </w:r>
            <w:r w:rsidRPr="00C8771A">
              <w:rPr>
                <w:b w:val="0"/>
                <w:bCs w:val="0"/>
                <w:spacing w:val="-8"/>
              </w:rPr>
              <w:br/>
              <w:t>If 9.85 grams of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BaCO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3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</w:rPr>
              <w:t>​</w:t>
            </w:r>
            <w:r w:rsidRPr="00C8771A">
              <w:rPr>
                <w:b w:val="0"/>
                <w:bCs w:val="0"/>
                <w:spacing w:val="-8"/>
              </w:rPr>
              <w:t> is decomposed it forms X liters of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CO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  <w:vertAlign w:val="subscript"/>
              </w:rPr>
              <w:t>2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</w:rPr>
              <w:t>​</w:t>
            </w:r>
            <w:r w:rsidRPr="00C8771A">
              <w:rPr>
                <w:b w:val="0"/>
                <w:bCs w:val="0"/>
                <w:spacing w:val="-8"/>
              </w:rPr>
              <w:t>.</w:t>
            </w:r>
            <w:r w:rsidRPr="00C8771A">
              <w:rPr>
                <w:b w:val="0"/>
                <w:bCs w:val="0"/>
                <w:spacing w:val="-8"/>
              </w:rPr>
              <w:br/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X</w:t>
            </w:r>
            <w:r w:rsidRPr="00C8771A">
              <w:rPr>
                <w:rStyle w:val="mrel"/>
                <w:rFonts w:eastAsia="Calibri"/>
                <w:b w:val="0"/>
                <w:bCs w:val="0"/>
                <w:spacing w:val="-8"/>
                <w:bdr w:val="none" w:sz="0" w:space="0" w:color="auto" w:frame="1"/>
              </w:rPr>
              <w:t>=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1979.85</w:t>
            </w:r>
            <w:r w:rsidRPr="00C8771A">
              <w:rPr>
                <w:rStyle w:val="mbin"/>
                <w:b w:val="0"/>
                <w:bCs w:val="0"/>
                <w:spacing w:val="-8"/>
                <w:bdr w:val="none" w:sz="0" w:space="0" w:color="auto" w:frame="1"/>
              </w:rPr>
              <w:t>×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22.4</w:t>
            </w:r>
            <w:r w:rsidRPr="00C8771A">
              <w:rPr>
                <w:rStyle w:val="vlist-s"/>
                <w:b w:val="0"/>
                <w:bCs w:val="0"/>
                <w:spacing w:val="-8"/>
                <w:bdr w:val="none" w:sz="0" w:space="0" w:color="auto" w:frame="1"/>
              </w:rPr>
              <w:t>​</w:t>
            </w:r>
            <w:r w:rsidRPr="00C8771A">
              <w:rPr>
                <w:rStyle w:val="mrel"/>
                <w:rFonts w:eastAsia="Calibri"/>
                <w:b w:val="0"/>
                <w:bCs w:val="0"/>
                <w:spacing w:val="-8"/>
                <w:bdr w:val="none" w:sz="0" w:space="0" w:color="auto" w:frame="1"/>
              </w:rPr>
              <w:t>=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1.12</w:t>
            </w:r>
            <w:r w:rsidRPr="00C8771A">
              <w:rPr>
                <w:b w:val="0"/>
                <w:bCs w:val="0"/>
                <w:spacing w:val="-8"/>
              </w:rPr>
              <w:t>.</w:t>
            </w:r>
            <w:r w:rsidRPr="00C8771A">
              <w:rPr>
                <w:b w:val="0"/>
                <w:bCs w:val="0"/>
                <w:spacing w:val="-8"/>
              </w:rPr>
              <w:br/>
              <w:t>Hence volume is 1.12 liters</w:t>
            </w:r>
          </w:p>
          <w:p w14:paraId="3803DCA9" w14:textId="087A08A8" w:rsidR="00957362" w:rsidRPr="00C8771A" w:rsidRDefault="00957362" w:rsidP="00957362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" w:type="dxa"/>
          </w:tcPr>
          <w:p w14:paraId="07350202" w14:textId="4CAADBFD" w:rsidR="00957362" w:rsidRPr="00C8771A" w:rsidRDefault="00957362" w:rsidP="008162C9">
            <w:pPr>
              <w:spacing w:line="276" w:lineRule="auto"/>
              <w:jc w:val="right"/>
            </w:pPr>
            <w:r w:rsidRPr="00C8771A">
              <w:t>2</w:t>
            </w:r>
          </w:p>
        </w:tc>
      </w:tr>
      <w:tr w:rsidR="00C8771A" w:rsidRPr="00C8771A" w14:paraId="108EB275" w14:textId="77777777" w:rsidTr="43DF7DF5">
        <w:trPr>
          <w:trHeight w:val="155"/>
        </w:trPr>
        <w:tc>
          <w:tcPr>
            <w:tcW w:w="567" w:type="dxa"/>
          </w:tcPr>
          <w:p w14:paraId="1FC34896" w14:textId="42F47BBA" w:rsidR="008162C9" w:rsidRPr="00C8771A" w:rsidRDefault="008162C9" w:rsidP="008162C9">
            <w:pPr>
              <w:spacing w:line="276" w:lineRule="auto"/>
            </w:pPr>
            <w:r w:rsidRPr="00C8771A">
              <w:lastRenderedPageBreak/>
              <w:t>1</w:t>
            </w:r>
            <w:r w:rsidR="00BC50E4" w:rsidRPr="00C8771A">
              <w:t>8</w:t>
            </w:r>
          </w:p>
        </w:tc>
        <w:tc>
          <w:tcPr>
            <w:tcW w:w="9498" w:type="dxa"/>
            <w:gridSpan w:val="4"/>
          </w:tcPr>
          <w:p w14:paraId="0F2AF7DB" w14:textId="15EFDC24" w:rsidR="00FD64AE" w:rsidRPr="00C8771A" w:rsidRDefault="00FD64AE" w:rsidP="00EF2168">
            <w:pPr>
              <w:pStyle w:val="ListParagraph"/>
              <w:numPr>
                <w:ilvl w:val="0"/>
                <w:numId w:val="12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 electrons (1s</w:t>
            </w:r>
            <w:r w:rsidR="00990641"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2s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2p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6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3s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3p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6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3d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4</w:t>
            </w:r>
            <w:r w:rsidRPr="00C877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  <w:p w14:paraId="21C47597" w14:textId="15CED5E1" w:rsidR="0062161A" w:rsidRPr="00C8771A" w:rsidRDefault="0062161A" w:rsidP="00EF2168">
            <w:pPr>
              <w:pStyle w:val="ListParagraph"/>
              <w:numPr>
                <w:ilvl w:val="0"/>
                <w:numId w:val="12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21 (Scandium)</w:t>
            </w:r>
          </w:p>
        </w:tc>
        <w:tc>
          <w:tcPr>
            <w:tcW w:w="425" w:type="dxa"/>
          </w:tcPr>
          <w:p w14:paraId="08DFE632" w14:textId="7A84E87E" w:rsidR="008162C9" w:rsidRPr="00C8771A" w:rsidRDefault="008162C9" w:rsidP="008162C9">
            <w:pPr>
              <w:spacing w:line="276" w:lineRule="auto"/>
              <w:jc w:val="right"/>
            </w:pPr>
            <w:r w:rsidRPr="00C8771A">
              <w:t>2</w:t>
            </w:r>
          </w:p>
        </w:tc>
      </w:tr>
      <w:tr w:rsidR="00C8771A" w:rsidRPr="00C8771A" w14:paraId="2BE5AEA6" w14:textId="77777777" w:rsidTr="000305F3">
        <w:trPr>
          <w:trHeight w:val="2861"/>
        </w:trPr>
        <w:tc>
          <w:tcPr>
            <w:tcW w:w="567" w:type="dxa"/>
          </w:tcPr>
          <w:p w14:paraId="4D60DF03" w14:textId="728DC7F4" w:rsidR="008162C9" w:rsidRPr="00C8771A" w:rsidRDefault="00BC50E4" w:rsidP="008162C9">
            <w:pPr>
              <w:spacing w:line="276" w:lineRule="auto"/>
            </w:pPr>
            <w:r w:rsidRPr="00C8771A">
              <w:t>19</w:t>
            </w:r>
          </w:p>
        </w:tc>
        <w:tc>
          <w:tcPr>
            <w:tcW w:w="9498" w:type="dxa"/>
            <w:gridSpan w:val="4"/>
          </w:tcPr>
          <w:p w14:paraId="18584BE3" w14:textId="3F8607D5" w:rsidR="00F44FC3" w:rsidRPr="00C8771A" w:rsidRDefault="00F44FC3" w:rsidP="008162C9">
            <w:pPr>
              <w:spacing w:line="276" w:lineRule="auto"/>
            </w:pPr>
            <w:r w:rsidRPr="00C8771A">
              <w:rPr>
                <w:noProof/>
              </w:rPr>
              <w:drawing>
                <wp:inline distT="0" distB="0" distL="0" distR="0" wp14:anchorId="6A7F1A6C" wp14:editId="3707C10E">
                  <wp:extent cx="3810000" cy="1706105"/>
                  <wp:effectExtent l="0" t="0" r="0" b="8890"/>
                  <wp:docPr id="407152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558" cy="171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0E63F61F" w14:textId="1BEC553C" w:rsidR="008162C9" w:rsidRPr="00C8771A" w:rsidRDefault="008162C9" w:rsidP="008162C9">
            <w:pPr>
              <w:spacing w:line="276" w:lineRule="auto"/>
              <w:jc w:val="right"/>
            </w:pPr>
            <w:r w:rsidRPr="00C8771A">
              <w:t>2</w:t>
            </w:r>
          </w:p>
        </w:tc>
      </w:tr>
      <w:tr w:rsidR="00C8771A" w:rsidRPr="00C8771A" w14:paraId="05A9AE27" w14:textId="77777777" w:rsidTr="43DF7DF5">
        <w:trPr>
          <w:trHeight w:val="155"/>
        </w:trPr>
        <w:tc>
          <w:tcPr>
            <w:tcW w:w="567" w:type="dxa"/>
          </w:tcPr>
          <w:p w14:paraId="2569D04D" w14:textId="6AA8C338" w:rsidR="00D0415F" w:rsidRPr="00C8771A" w:rsidRDefault="00D0415F" w:rsidP="00D0415F">
            <w:pPr>
              <w:spacing w:line="276" w:lineRule="auto"/>
            </w:pPr>
            <w:r w:rsidRPr="00C8771A">
              <w:t>2</w:t>
            </w:r>
            <w:r w:rsidR="00BC50E4" w:rsidRPr="00C8771A">
              <w:t>0</w:t>
            </w:r>
          </w:p>
        </w:tc>
        <w:tc>
          <w:tcPr>
            <w:tcW w:w="9498" w:type="dxa"/>
            <w:gridSpan w:val="4"/>
            <w:vAlign w:val="bottom"/>
          </w:tcPr>
          <w:p w14:paraId="66A68F5B" w14:textId="575EF38D" w:rsidR="00D0415F" w:rsidRPr="00C8771A" w:rsidRDefault="009F146E" w:rsidP="00EF2168">
            <w:pPr>
              <w:pStyle w:val="ListParagraph"/>
              <w:numPr>
                <w:ilvl w:val="0"/>
                <w:numId w:val="1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Due to</w:t>
            </w:r>
            <w:r w:rsidR="00A76B2B" w:rsidRPr="00C87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  <w:r w:rsidR="00A76B2B" w:rsidRPr="00C8771A">
              <w:rPr>
                <w:rFonts w:ascii="Times New Roman" w:hAnsi="Times New Roman" w:cs="Times New Roman"/>
                <w:sz w:val="24"/>
                <w:szCs w:val="24"/>
              </w:rPr>
              <w:t xml:space="preserve"> inter electronic repulsion</w:t>
            </w: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 xml:space="preserve"> in Cl than F as F is smaller in size than Cl.</w:t>
            </w:r>
          </w:p>
          <w:p w14:paraId="6768E413" w14:textId="3EEF4D55" w:rsidR="00D0415F" w:rsidRPr="00C8771A" w:rsidRDefault="00FF7715" w:rsidP="00EF2168">
            <w:pPr>
              <w:pStyle w:val="ListParagraph"/>
              <w:numPr>
                <w:ilvl w:val="0"/>
                <w:numId w:val="128"/>
              </w:numPr>
              <w:spacing w:after="0"/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Due to similar charge/radius ratio i.e. similar polarizing power.</w:t>
            </w:r>
            <w:r w:rsidRPr="00C8771A">
              <w:t xml:space="preserve"> </w:t>
            </w:r>
          </w:p>
        </w:tc>
        <w:tc>
          <w:tcPr>
            <w:tcW w:w="425" w:type="dxa"/>
          </w:tcPr>
          <w:p w14:paraId="3E029F65" w14:textId="25CE825D" w:rsidR="00D0415F" w:rsidRPr="00C8771A" w:rsidRDefault="00D0415F" w:rsidP="00D0415F">
            <w:pPr>
              <w:spacing w:line="276" w:lineRule="auto"/>
              <w:jc w:val="right"/>
            </w:pPr>
            <w:r w:rsidRPr="00C8771A">
              <w:t>2</w:t>
            </w:r>
          </w:p>
        </w:tc>
      </w:tr>
      <w:tr w:rsidR="00C8771A" w:rsidRPr="00C8771A" w14:paraId="7F36371E" w14:textId="77777777" w:rsidTr="43DF7DF5">
        <w:trPr>
          <w:trHeight w:val="155"/>
        </w:trPr>
        <w:tc>
          <w:tcPr>
            <w:tcW w:w="567" w:type="dxa"/>
          </w:tcPr>
          <w:p w14:paraId="598AB415" w14:textId="71FADE3F" w:rsidR="00D0415F" w:rsidRPr="00C8771A" w:rsidRDefault="00D0415F" w:rsidP="00D0415F">
            <w:pPr>
              <w:spacing w:line="276" w:lineRule="auto"/>
            </w:pPr>
            <w:r w:rsidRPr="00C8771A">
              <w:t>2</w:t>
            </w:r>
            <w:r w:rsidR="00BC50E4" w:rsidRPr="00C8771A">
              <w:t>1</w:t>
            </w:r>
          </w:p>
        </w:tc>
        <w:tc>
          <w:tcPr>
            <w:tcW w:w="9498" w:type="dxa"/>
            <w:gridSpan w:val="4"/>
          </w:tcPr>
          <w:p w14:paraId="496F81D2" w14:textId="5317F8D0" w:rsidR="0D377602" w:rsidRPr="00C8771A" w:rsidRDefault="0D377602" w:rsidP="00CA4B2C">
            <w:pPr>
              <w:pStyle w:val="ListParagraph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Oxygen is oxidized from –2 to zero, and fluorin</w:t>
            </w:r>
            <w:r w:rsidR="287167D1" w:rsidRPr="00C8771A">
              <w:rPr>
                <w:rFonts w:ascii="Times New Roman" w:hAnsi="Times New Roman" w:cs="Times New Roman"/>
                <w:sz w:val="24"/>
                <w:szCs w:val="24"/>
              </w:rPr>
              <w:t>e is reduced from 0 to –1; since fluorine is the strongest oxidizing agent</w:t>
            </w:r>
            <w:r w:rsidR="1C99AB33" w:rsidRPr="00C87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2B6006" w14:textId="53F6E075" w:rsidR="00D0415F" w:rsidRPr="00C8771A" w:rsidRDefault="00984ACC" w:rsidP="00CA4B2C">
            <w:pPr>
              <w:pStyle w:val="ListParagraph"/>
              <w:numPr>
                <w:ilvl w:val="0"/>
                <w:numId w:val="1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Because Cl is already present in its highest oxidation state</w:t>
            </w:r>
            <w:r w:rsidR="43C0C318" w:rsidRPr="00C8771A">
              <w:rPr>
                <w:rFonts w:ascii="Times New Roman" w:hAnsi="Times New Roman" w:cs="Times New Roman"/>
                <w:sz w:val="24"/>
                <w:szCs w:val="24"/>
              </w:rPr>
              <w:t xml:space="preserve"> of +7</w:t>
            </w:r>
          </w:p>
        </w:tc>
        <w:tc>
          <w:tcPr>
            <w:tcW w:w="425" w:type="dxa"/>
          </w:tcPr>
          <w:p w14:paraId="500F8A37" w14:textId="7C62F498" w:rsidR="00D0415F" w:rsidRPr="00C8771A" w:rsidRDefault="00D0415F" w:rsidP="00D0415F">
            <w:pPr>
              <w:spacing w:line="276" w:lineRule="auto"/>
              <w:jc w:val="right"/>
            </w:pPr>
            <w:r w:rsidRPr="00C8771A">
              <w:t>2</w:t>
            </w:r>
          </w:p>
        </w:tc>
      </w:tr>
      <w:tr w:rsidR="008749C2" w:rsidRPr="00C8771A" w14:paraId="674726CE" w14:textId="77777777" w:rsidTr="43DF7DF5">
        <w:trPr>
          <w:trHeight w:val="155"/>
        </w:trPr>
        <w:tc>
          <w:tcPr>
            <w:tcW w:w="567" w:type="dxa"/>
          </w:tcPr>
          <w:p w14:paraId="16BC6E7E" w14:textId="77777777" w:rsidR="008749C2" w:rsidRPr="00C8771A" w:rsidRDefault="008749C2" w:rsidP="00D0415F">
            <w:pPr>
              <w:spacing w:line="276" w:lineRule="auto"/>
            </w:pPr>
          </w:p>
        </w:tc>
        <w:tc>
          <w:tcPr>
            <w:tcW w:w="9498" w:type="dxa"/>
            <w:gridSpan w:val="4"/>
            <w:vAlign w:val="bottom"/>
          </w:tcPr>
          <w:p w14:paraId="55E7828E" w14:textId="6F7A609C" w:rsidR="008749C2" w:rsidRPr="00C8771A" w:rsidRDefault="008749C2" w:rsidP="008749C2">
            <w:pPr>
              <w:jc w:val="center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SECTION C</w:t>
            </w:r>
          </w:p>
        </w:tc>
        <w:tc>
          <w:tcPr>
            <w:tcW w:w="425" w:type="dxa"/>
          </w:tcPr>
          <w:p w14:paraId="2D8876ED" w14:textId="77777777" w:rsidR="008749C2" w:rsidRPr="00C8771A" w:rsidRDefault="008749C2" w:rsidP="00D0415F">
            <w:pPr>
              <w:spacing w:line="276" w:lineRule="auto"/>
              <w:jc w:val="right"/>
            </w:pPr>
          </w:p>
        </w:tc>
      </w:tr>
      <w:tr w:rsidR="00C8771A" w:rsidRPr="00C8771A" w14:paraId="2416CAB7" w14:textId="77777777" w:rsidTr="43DF7DF5">
        <w:trPr>
          <w:trHeight w:val="155"/>
        </w:trPr>
        <w:tc>
          <w:tcPr>
            <w:tcW w:w="567" w:type="dxa"/>
          </w:tcPr>
          <w:p w14:paraId="5DED839D" w14:textId="18833114" w:rsidR="00D0415F" w:rsidRPr="00C8771A" w:rsidRDefault="00D0415F" w:rsidP="00D0415F">
            <w:pPr>
              <w:spacing w:line="276" w:lineRule="auto"/>
            </w:pPr>
            <w:r w:rsidRPr="00C8771A">
              <w:t>2</w:t>
            </w:r>
            <w:r w:rsidR="00BC50E4" w:rsidRPr="00C8771A">
              <w:t>2</w:t>
            </w:r>
          </w:p>
        </w:tc>
        <w:tc>
          <w:tcPr>
            <w:tcW w:w="9498" w:type="dxa"/>
            <w:gridSpan w:val="4"/>
            <w:vAlign w:val="bottom"/>
          </w:tcPr>
          <w:p w14:paraId="5967937D" w14:textId="77777777" w:rsidR="00EE1033" w:rsidRDefault="00EE1033" w:rsidP="00DA61E6">
            <w:pPr>
              <w:rPr>
                <w:rFonts w:eastAsia="Times New Roman"/>
              </w:rPr>
            </w:pPr>
            <w:r w:rsidRPr="00C8771A">
              <w:rPr>
                <w:rFonts w:eastAsia="Times New Roman"/>
                <w:noProof/>
              </w:rPr>
              <w:drawing>
                <wp:inline distT="0" distB="0" distL="0" distR="0" wp14:anchorId="3B67B4AE" wp14:editId="61E78148">
                  <wp:extent cx="4552950" cy="1740834"/>
                  <wp:effectExtent l="0" t="0" r="0" b="0"/>
                  <wp:docPr id="341015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015163" name=""/>
                          <pic:cNvPicPr/>
                        </pic:nvPicPr>
                        <pic:blipFill>
                          <a:blip r:embed="rId10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398" cy="174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B8BCB" w14:textId="35D6FEDA" w:rsidR="008749C2" w:rsidRPr="00C8771A" w:rsidRDefault="008749C2" w:rsidP="00DA61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(b) </w:t>
            </w:r>
            <w:r w:rsidR="00740019">
              <w:rPr>
                <w:rFonts w:eastAsia="Times New Roman"/>
              </w:rPr>
              <w:t>Molarity is temperature dependant as volume changes with temperature</w:t>
            </w:r>
          </w:p>
        </w:tc>
        <w:tc>
          <w:tcPr>
            <w:tcW w:w="425" w:type="dxa"/>
          </w:tcPr>
          <w:p w14:paraId="6BFEABEE" w14:textId="1E8878CA" w:rsidR="00D0415F" w:rsidRPr="00C8771A" w:rsidRDefault="008749C2" w:rsidP="00D0415F">
            <w:pPr>
              <w:spacing w:line="276" w:lineRule="auto"/>
              <w:jc w:val="right"/>
            </w:pPr>
            <w:r>
              <w:t>3</w:t>
            </w:r>
          </w:p>
        </w:tc>
      </w:tr>
      <w:tr w:rsidR="008749C2" w:rsidRPr="00C8771A" w14:paraId="43C03FE9" w14:textId="77777777" w:rsidTr="005D020F">
        <w:trPr>
          <w:trHeight w:val="155"/>
        </w:trPr>
        <w:tc>
          <w:tcPr>
            <w:tcW w:w="567" w:type="dxa"/>
          </w:tcPr>
          <w:p w14:paraId="0CBF843D" w14:textId="32503BFB" w:rsidR="008749C2" w:rsidRPr="00C8771A" w:rsidRDefault="008749C2" w:rsidP="008749C2">
            <w:pPr>
              <w:spacing w:line="276" w:lineRule="auto"/>
            </w:pPr>
            <w:r>
              <w:t>23</w:t>
            </w:r>
          </w:p>
        </w:tc>
        <w:tc>
          <w:tcPr>
            <w:tcW w:w="9498" w:type="dxa"/>
            <w:gridSpan w:val="4"/>
          </w:tcPr>
          <w:p w14:paraId="1EC0822F" w14:textId="77777777" w:rsidR="008749C2" w:rsidRPr="00C8771A" w:rsidRDefault="008749C2" w:rsidP="008749C2">
            <w:pPr>
              <w:contextualSpacing/>
              <w:jc w:val="both"/>
            </w:pPr>
            <w:r w:rsidRPr="00C8771A">
              <w:rPr>
                <w:noProof/>
              </w:rPr>
              <w:drawing>
                <wp:inline distT="0" distB="0" distL="0" distR="0" wp14:anchorId="22BC00BC" wp14:editId="2174FDE5">
                  <wp:extent cx="2876550" cy="1097451"/>
                  <wp:effectExtent l="0" t="0" r="0" b="7620"/>
                  <wp:docPr id="927094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544" cy="110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40BFF3" w14:textId="5A4EF93A" w:rsidR="008749C2" w:rsidRPr="00C8771A" w:rsidRDefault="008749C2" w:rsidP="008749C2">
            <w:pPr>
              <w:rPr>
                <w:rFonts w:eastAsia="Times New Roman"/>
                <w:noProof/>
              </w:rPr>
            </w:pPr>
            <w:r w:rsidRPr="001A643B">
              <w:t>Basic medium: 10 Cl</w:t>
            </w:r>
            <w:r w:rsidRPr="00B24E35">
              <w:rPr>
                <w:vertAlign w:val="superscript"/>
              </w:rPr>
              <w:t>-</w:t>
            </w:r>
            <w:r w:rsidRPr="001A643B">
              <w:t xml:space="preserve"> + 8 H</w:t>
            </w:r>
            <w:r w:rsidRPr="00B24E35">
              <w:rPr>
                <w:vertAlign w:val="subscript"/>
              </w:rPr>
              <w:t>2</w:t>
            </w:r>
            <w:r w:rsidRPr="001A643B">
              <w:t>O + 2MnO</w:t>
            </w:r>
            <w:r w:rsidRPr="00B24E35">
              <w:rPr>
                <w:vertAlign w:val="subscript"/>
              </w:rPr>
              <w:t>4</w:t>
            </w:r>
            <w:r w:rsidRPr="00B24E35">
              <w:rPr>
                <w:vertAlign w:val="superscript"/>
              </w:rPr>
              <w:t>-</w:t>
            </w:r>
            <w:r w:rsidRPr="001A643B">
              <w:t xml:space="preserve"> →    2Mn</w:t>
            </w:r>
            <w:r w:rsidRPr="00B24E35">
              <w:rPr>
                <w:vertAlign w:val="superscript"/>
              </w:rPr>
              <w:t>2+</w:t>
            </w:r>
            <w:r w:rsidRPr="001A643B">
              <w:t xml:space="preserve"> + 5Cl</w:t>
            </w:r>
            <w:r w:rsidRPr="00B24E35">
              <w:rPr>
                <w:vertAlign w:val="subscript"/>
              </w:rPr>
              <w:t>2</w:t>
            </w:r>
            <w:r w:rsidRPr="001A643B">
              <w:t xml:space="preserve"> + 16OH</w:t>
            </w:r>
            <w:r w:rsidRPr="00B24E35">
              <w:rPr>
                <w:vertAlign w:val="superscript"/>
              </w:rPr>
              <w:t>-</w:t>
            </w:r>
          </w:p>
        </w:tc>
        <w:tc>
          <w:tcPr>
            <w:tcW w:w="425" w:type="dxa"/>
          </w:tcPr>
          <w:p w14:paraId="11109211" w14:textId="203D0C9D" w:rsidR="008749C2" w:rsidRDefault="008749C2" w:rsidP="008749C2">
            <w:pPr>
              <w:spacing w:line="276" w:lineRule="auto"/>
              <w:jc w:val="right"/>
            </w:pPr>
            <w:r>
              <w:t>3</w:t>
            </w:r>
          </w:p>
        </w:tc>
      </w:tr>
      <w:tr w:rsidR="00C8771A" w:rsidRPr="00C8771A" w14:paraId="454C53E3" w14:textId="77777777" w:rsidTr="43DF7DF5">
        <w:trPr>
          <w:trHeight w:val="155"/>
        </w:trPr>
        <w:tc>
          <w:tcPr>
            <w:tcW w:w="567" w:type="dxa"/>
          </w:tcPr>
          <w:p w14:paraId="3A51FF73" w14:textId="7A1CF473" w:rsidR="00D0415F" w:rsidRPr="00C8771A" w:rsidRDefault="00D0415F" w:rsidP="00D0415F">
            <w:pPr>
              <w:spacing w:line="276" w:lineRule="auto"/>
            </w:pPr>
            <w:r w:rsidRPr="00C8771A">
              <w:lastRenderedPageBreak/>
              <w:t>2</w:t>
            </w:r>
            <w:r w:rsidR="00BC50E4" w:rsidRPr="00C8771A">
              <w:t>4</w:t>
            </w:r>
          </w:p>
        </w:tc>
        <w:tc>
          <w:tcPr>
            <w:tcW w:w="9498" w:type="dxa"/>
            <w:gridSpan w:val="4"/>
          </w:tcPr>
          <w:p w14:paraId="2CC54682" w14:textId="037A1C32" w:rsidR="00FB57DF" w:rsidRPr="00C8771A" w:rsidRDefault="00FB57DF" w:rsidP="00D0415F">
            <w:pPr>
              <w:spacing w:after="200" w:line="276" w:lineRule="auto"/>
              <w:contextualSpacing/>
              <w:rPr>
                <w:rFonts w:eastAsia="Times New Roman"/>
              </w:rPr>
            </w:pPr>
            <w:r w:rsidRPr="00C8771A">
              <w:rPr>
                <w:noProof/>
              </w:rPr>
              <w:drawing>
                <wp:inline distT="0" distB="0" distL="0" distR="0" wp14:anchorId="7E985698" wp14:editId="31629055">
                  <wp:extent cx="3562350" cy="1067464"/>
                  <wp:effectExtent l="0" t="0" r="0" b="0"/>
                  <wp:docPr id="325164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164849" name=""/>
                          <pic:cNvPicPr/>
                        </pic:nvPicPr>
                        <pic:blipFill>
                          <a:blip r:embed="rId1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878" cy="1078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272EB116" w14:textId="3099D2D5" w:rsidR="00D0415F" w:rsidRPr="00C8771A" w:rsidRDefault="00D0415F" w:rsidP="00D0415F">
            <w:pPr>
              <w:spacing w:line="276" w:lineRule="auto"/>
              <w:jc w:val="right"/>
            </w:pPr>
            <w:r w:rsidRPr="00C8771A">
              <w:t>2</w:t>
            </w:r>
          </w:p>
        </w:tc>
      </w:tr>
      <w:tr w:rsidR="00C8771A" w:rsidRPr="00C8771A" w14:paraId="09883AF8" w14:textId="77777777" w:rsidTr="43DF7DF5">
        <w:trPr>
          <w:trHeight w:val="155"/>
        </w:trPr>
        <w:tc>
          <w:tcPr>
            <w:tcW w:w="567" w:type="dxa"/>
          </w:tcPr>
          <w:p w14:paraId="61C64F41" w14:textId="3B237C25" w:rsidR="00D0415F" w:rsidRPr="00C8771A" w:rsidRDefault="00D0415F" w:rsidP="00D0415F">
            <w:pPr>
              <w:spacing w:line="276" w:lineRule="auto"/>
            </w:pPr>
            <w:r w:rsidRPr="00C8771A">
              <w:t>2</w:t>
            </w:r>
            <w:r w:rsidR="00BC50E4" w:rsidRPr="00C8771A">
              <w:t>5</w:t>
            </w:r>
          </w:p>
        </w:tc>
        <w:tc>
          <w:tcPr>
            <w:tcW w:w="9498" w:type="dxa"/>
            <w:gridSpan w:val="4"/>
          </w:tcPr>
          <w:p w14:paraId="74FA71E1" w14:textId="4629F6FE" w:rsidR="00D0415F" w:rsidRPr="00C8771A" w:rsidRDefault="006F41A5" w:rsidP="00D0415F">
            <w:pPr>
              <w:pStyle w:val="ListParagraph"/>
              <w:numPr>
                <w:ilvl w:val="0"/>
                <w:numId w:val="1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>The reactant that is completely used up in a reaction, and thus determines when the reaction stops.</w:t>
            </w:r>
          </w:p>
          <w:p w14:paraId="4797B464" w14:textId="503672F4" w:rsidR="00D0415F" w:rsidRPr="00C8771A" w:rsidRDefault="00D0415F" w:rsidP="00D0415F">
            <w:pPr>
              <w:pStyle w:val="ListParagraph"/>
              <w:numPr>
                <w:ilvl w:val="0"/>
                <w:numId w:val="117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BA5F6" w14:textId="45849914" w:rsidR="009C3415" w:rsidRPr="00C8771A" w:rsidRDefault="009C3415" w:rsidP="009C3415">
            <w:pPr>
              <w:jc w:val="both"/>
            </w:pPr>
            <w:r w:rsidRPr="00C8771A">
              <w:rPr>
                <w:noProof/>
              </w:rPr>
              <w:drawing>
                <wp:inline distT="0" distB="0" distL="0" distR="0" wp14:anchorId="0AF15E99" wp14:editId="75C2308A">
                  <wp:extent cx="3143250" cy="1111076"/>
                  <wp:effectExtent l="0" t="0" r="0" b="0"/>
                  <wp:docPr id="152634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49389" name=""/>
                          <pic:cNvPicPr/>
                        </pic:nvPicPr>
                        <pic:blipFill>
                          <a:blip r:embed="rId13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886" cy="11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614AB17F" w14:textId="0854FEC6" w:rsidR="00D0415F" w:rsidRPr="00C8771A" w:rsidRDefault="00D0415F" w:rsidP="00D0415F">
            <w:pPr>
              <w:spacing w:line="276" w:lineRule="auto"/>
              <w:jc w:val="right"/>
            </w:pPr>
            <w:r w:rsidRPr="00C8771A">
              <w:t>3</w:t>
            </w:r>
          </w:p>
        </w:tc>
      </w:tr>
      <w:tr w:rsidR="00C8771A" w:rsidRPr="00C8771A" w14:paraId="242FD9D7" w14:textId="77777777" w:rsidTr="43DF7DF5">
        <w:trPr>
          <w:trHeight w:val="155"/>
        </w:trPr>
        <w:tc>
          <w:tcPr>
            <w:tcW w:w="567" w:type="dxa"/>
          </w:tcPr>
          <w:p w14:paraId="4A4AE9CD" w14:textId="51D64132" w:rsidR="00D0415F" w:rsidRPr="00C8771A" w:rsidRDefault="00D0415F" w:rsidP="00D0415F">
            <w:pPr>
              <w:spacing w:line="276" w:lineRule="auto"/>
            </w:pPr>
            <w:r w:rsidRPr="00C8771A">
              <w:t>2</w:t>
            </w:r>
            <w:r w:rsidR="00BC50E4" w:rsidRPr="00C8771A">
              <w:t>6</w:t>
            </w:r>
          </w:p>
        </w:tc>
        <w:tc>
          <w:tcPr>
            <w:tcW w:w="9498" w:type="dxa"/>
            <w:gridSpan w:val="4"/>
          </w:tcPr>
          <w:p w14:paraId="36F82FAB" w14:textId="781F37AE" w:rsidR="00FF4B84" w:rsidRPr="00C8771A" w:rsidRDefault="00FF4B84" w:rsidP="00D0415F">
            <w:pPr>
              <w:spacing w:line="276" w:lineRule="auto"/>
            </w:pPr>
            <w:r w:rsidRPr="00C8771A">
              <w:rPr>
                <w:noProof/>
              </w:rPr>
              <w:drawing>
                <wp:inline distT="0" distB="0" distL="0" distR="0" wp14:anchorId="75E0DD75" wp14:editId="06F1B9A8">
                  <wp:extent cx="2435954" cy="2533650"/>
                  <wp:effectExtent l="0" t="0" r="2540" b="0"/>
                  <wp:docPr id="1138158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158924" name=""/>
                          <pic:cNvPicPr/>
                        </pic:nvPicPr>
                        <pic:blipFill>
                          <a:blip r:embed="rId14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738" cy="254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771A">
              <w:rPr>
                <w:noProof/>
              </w:rPr>
              <w:t xml:space="preserve"> </w:t>
            </w:r>
            <w:r w:rsidRPr="00C8771A">
              <w:rPr>
                <w:noProof/>
              </w:rPr>
              <w:drawing>
                <wp:inline distT="0" distB="0" distL="0" distR="0" wp14:anchorId="6E641597" wp14:editId="1F8992E8">
                  <wp:extent cx="2343150" cy="1147039"/>
                  <wp:effectExtent l="0" t="0" r="0" b="0"/>
                  <wp:docPr id="1508348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348040" name=""/>
                          <pic:cNvPicPr/>
                        </pic:nvPicPr>
                        <pic:blipFill>
                          <a:blip r:embed="rId15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37" cy="115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6A4996EC" w14:textId="0D727287" w:rsidR="00D0415F" w:rsidRPr="00C8771A" w:rsidRDefault="00D0415F" w:rsidP="00D0415F">
            <w:pPr>
              <w:spacing w:line="276" w:lineRule="auto"/>
              <w:jc w:val="right"/>
            </w:pPr>
            <w:r w:rsidRPr="00C8771A">
              <w:t>3</w:t>
            </w:r>
          </w:p>
        </w:tc>
      </w:tr>
      <w:tr w:rsidR="00C8771A" w:rsidRPr="00C8771A" w14:paraId="294CDF4E" w14:textId="77777777" w:rsidTr="43DF7DF5">
        <w:trPr>
          <w:trHeight w:val="155"/>
        </w:trPr>
        <w:tc>
          <w:tcPr>
            <w:tcW w:w="567" w:type="dxa"/>
          </w:tcPr>
          <w:p w14:paraId="5AC4DB7B" w14:textId="68742DF8" w:rsidR="006D24B3" w:rsidRPr="00C8771A" w:rsidRDefault="006D24B3" w:rsidP="006D24B3">
            <w:pPr>
              <w:spacing w:line="276" w:lineRule="auto"/>
            </w:pPr>
            <w:r w:rsidRPr="00C8771A">
              <w:t>2</w:t>
            </w:r>
            <w:r w:rsidR="00BC50E4" w:rsidRPr="00C8771A">
              <w:t>7</w:t>
            </w:r>
          </w:p>
        </w:tc>
        <w:tc>
          <w:tcPr>
            <w:tcW w:w="9498" w:type="dxa"/>
            <w:gridSpan w:val="4"/>
          </w:tcPr>
          <w:p w14:paraId="23F69A3F" w14:textId="5C3996A3" w:rsidR="006D24B3" w:rsidRPr="00C8771A" w:rsidRDefault="006D24B3" w:rsidP="006D24B3">
            <w:pPr>
              <w:ind w:left="120" w:right="113"/>
              <w:jc w:val="both"/>
            </w:pPr>
            <w:r w:rsidRPr="00C8771A">
              <w:t xml:space="preserve">a) </w:t>
            </w:r>
            <w:r w:rsidR="00DD3AA3" w:rsidRPr="00C8771A">
              <w:t>B</w:t>
            </w:r>
          </w:p>
          <w:p w14:paraId="4688389B" w14:textId="7DB2EACB" w:rsidR="006D24B3" w:rsidRPr="00C8771A" w:rsidRDefault="006D24B3" w:rsidP="006D24B3">
            <w:pPr>
              <w:ind w:left="120" w:right="113"/>
              <w:jc w:val="both"/>
            </w:pPr>
            <w:r w:rsidRPr="00C8771A">
              <w:t xml:space="preserve">b) </w:t>
            </w:r>
            <w:r w:rsidR="00DD3AA3" w:rsidRPr="00C8771A">
              <w:t>D</w:t>
            </w:r>
          </w:p>
          <w:p w14:paraId="4D24D75F" w14:textId="0F0186EF" w:rsidR="006D24B3" w:rsidRPr="00C8771A" w:rsidRDefault="002C3770" w:rsidP="002C3770">
            <w:pPr>
              <w:spacing w:line="276" w:lineRule="auto"/>
              <w:contextualSpacing/>
              <w:rPr>
                <w:rFonts w:eastAsia="Times New Roman"/>
              </w:rPr>
            </w:pPr>
            <w:r w:rsidRPr="00C8771A">
              <w:t xml:space="preserve">  </w:t>
            </w:r>
            <w:r w:rsidR="006D24B3" w:rsidRPr="00C8771A">
              <w:t xml:space="preserve">c) </w:t>
            </w:r>
            <w:r w:rsidR="00DD3AA3" w:rsidRPr="00C8771A">
              <w:t>A</w:t>
            </w:r>
          </w:p>
        </w:tc>
        <w:tc>
          <w:tcPr>
            <w:tcW w:w="425" w:type="dxa"/>
          </w:tcPr>
          <w:p w14:paraId="1967419D" w14:textId="0B46CCEE" w:rsidR="006D24B3" w:rsidRPr="00C8771A" w:rsidRDefault="006D24B3" w:rsidP="006D24B3">
            <w:pPr>
              <w:spacing w:line="276" w:lineRule="auto"/>
            </w:pPr>
            <w:r w:rsidRPr="00C8771A">
              <w:t>3</w:t>
            </w:r>
          </w:p>
        </w:tc>
      </w:tr>
      <w:tr w:rsidR="00C8771A" w:rsidRPr="00C8771A" w14:paraId="6DFD7405" w14:textId="77777777" w:rsidTr="43DF7DF5">
        <w:trPr>
          <w:trHeight w:val="155"/>
        </w:trPr>
        <w:tc>
          <w:tcPr>
            <w:tcW w:w="567" w:type="dxa"/>
          </w:tcPr>
          <w:p w14:paraId="051F80D1" w14:textId="457D2024" w:rsidR="006D24B3" w:rsidRPr="00C8771A" w:rsidRDefault="006D24B3" w:rsidP="006D24B3">
            <w:pPr>
              <w:spacing w:line="276" w:lineRule="auto"/>
            </w:pPr>
            <w:r w:rsidRPr="00C8771A">
              <w:t>2</w:t>
            </w:r>
            <w:r w:rsidR="00BC50E4" w:rsidRPr="00C8771A">
              <w:t>8</w:t>
            </w:r>
          </w:p>
        </w:tc>
        <w:tc>
          <w:tcPr>
            <w:tcW w:w="9498" w:type="dxa"/>
            <w:gridSpan w:val="4"/>
          </w:tcPr>
          <w:p w14:paraId="05153922" w14:textId="09DE1619" w:rsidR="006D24B3" w:rsidRPr="000305F3" w:rsidRDefault="006D7306" w:rsidP="000305F3">
            <w:pPr>
              <w:pStyle w:val="ListParagraph"/>
              <w:numPr>
                <w:ilvl w:val="0"/>
                <w:numId w:val="15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5F3">
              <w:rPr>
                <w:rFonts w:ascii="Times New Roman" w:hAnsi="Times New Roman" w:cs="Times New Roman"/>
                <w:sz w:val="24"/>
                <w:szCs w:val="24"/>
              </w:rPr>
              <w:t>In case of water molecule, the oxygen atom, in addition to forming bonds with the hydrogen atoms, also carries two pairs of unshared electrons</w:t>
            </w:r>
            <w:r w:rsidRPr="000305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All of the electron pairs—shared and unshared—repel each other. </w:t>
            </w:r>
            <w:r w:rsidRPr="000305F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0305F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305F3">
              <w:rPr>
                <w:rFonts w:ascii="Times New Roman" w:hAnsi="Times New Roman" w:cs="Times New Roman"/>
                <w:sz w:val="24"/>
                <w:szCs w:val="24"/>
              </w:rPr>
              <w:t xml:space="preserve"> is linear</w:t>
            </w:r>
            <w:r w:rsidRPr="000305F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as there are no lone pairs present on C atom which would be responsible for decreasing in bond angle.</w:t>
            </w:r>
          </w:p>
          <w:p w14:paraId="3AEB9C8D" w14:textId="2EC34B03" w:rsidR="000B2ED1" w:rsidRPr="00C8771A" w:rsidRDefault="000B2ED1" w:rsidP="000B2ED1">
            <w:pPr>
              <w:ind w:left="720"/>
              <w:contextualSpacing/>
              <w:jc w:val="both"/>
            </w:pPr>
            <w:r w:rsidRPr="00C8771A">
              <w:t>ii)</w:t>
            </w:r>
          </w:p>
          <w:p w14:paraId="1A3D6E66" w14:textId="49902BC2" w:rsidR="006D24B3" w:rsidRPr="00C8771A" w:rsidRDefault="006D24B3" w:rsidP="000B2ED1">
            <w:pPr>
              <w:ind w:left="720"/>
              <w:contextualSpacing/>
              <w:jc w:val="both"/>
            </w:pPr>
            <w:r w:rsidRPr="00C8771A">
              <w:lastRenderedPageBreak/>
              <w:t xml:space="preserve">  </w:t>
            </w:r>
            <w:r w:rsidR="007F686B" w:rsidRPr="00C8771A">
              <w:rPr>
                <w:noProof/>
              </w:rPr>
              <w:drawing>
                <wp:inline distT="0" distB="0" distL="0" distR="0" wp14:anchorId="4BF0E6F1" wp14:editId="6C5CF85C">
                  <wp:extent cx="4314190" cy="3086100"/>
                  <wp:effectExtent l="0" t="0" r="0" b="0"/>
                  <wp:docPr id="2003743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7433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88" cy="3095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D7E5C" w14:textId="3E39E9D3" w:rsidR="006D24B3" w:rsidRPr="000305F3" w:rsidRDefault="000B2ED1" w:rsidP="000305F3">
            <w:pPr>
              <w:pStyle w:val="ListParagraph"/>
              <w:numPr>
                <w:ilvl w:val="0"/>
                <w:numId w:val="128"/>
              </w:numPr>
              <w:spacing w:after="0" w:line="240" w:lineRule="auto"/>
              <w:ind w:right="28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F686B" w:rsidRPr="00C8771A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6FFEC"/>
              </w:rPr>
              <w:t>f the lone pair of electrons is in equatorial position, then it forms an angle of approximately </w:t>
            </w:r>
            <w:r w:rsidR="007F686B"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120</w:t>
            </w:r>
            <w:r w:rsidR="007F686B"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  <w:vertAlign w:val="superscript"/>
              </w:rPr>
              <w:t>o</w:t>
            </w:r>
            <w:r w:rsidR="007F686B" w:rsidRPr="00C8771A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6FFEC"/>
              </w:rPr>
              <w:t> with equatorial bond pair of electrons. But if the lone pair of electrons is in axial position, then it forms an angle of approximately </w:t>
            </w:r>
            <w:r w:rsidR="007F686B"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90</w:t>
            </w:r>
            <w:r w:rsidR="007F686B"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  <w:vertAlign w:val="superscript"/>
              </w:rPr>
              <w:t>o</w:t>
            </w:r>
            <w:r w:rsidR="007F686B" w:rsidRPr="00C8771A">
              <w:rPr>
                <w:rFonts w:ascii="Times New Roman" w:hAnsi="Times New Roman" w:cs="Times New Roman"/>
                <w:spacing w:val="-8"/>
                <w:sz w:val="24"/>
                <w:szCs w:val="24"/>
                <w:shd w:val="clear" w:color="auto" w:fill="F6FFEC"/>
              </w:rPr>
              <w:t> with equatorial bond pair of electrons.  Greater the bond angle, lesser is the repulsion between lone pair and bond pair of electrons.</w:t>
            </w:r>
          </w:p>
        </w:tc>
        <w:tc>
          <w:tcPr>
            <w:tcW w:w="425" w:type="dxa"/>
          </w:tcPr>
          <w:p w14:paraId="49055E3F" w14:textId="24BB9E4A" w:rsidR="006D24B3" w:rsidRPr="00C8771A" w:rsidRDefault="006D24B3" w:rsidP="006D24B3">
            <w:pPr>
              <w:spacing w:line="276" w:lineRule="auto"/>
              <w:jc w:val="right"/>
            </w:pPr>
            <w:r w:rsidRPr="00C8771A">
              <w:lastRenderedPageBreak/>
              <w:t>3</w:t>
            </w:r>
          </w:p>
        </w:tc>
      </w:tr>
      <w:tr w:rsidR="00C8771A" w:rsidRPr="00C8771A" w14:paraId="199F419A" w14:textId="77777777" w:rsidTr="43DF7DF5">
        <w:trPr>
          <w:trHeight w:val="155"/>
        </w:trPr>
        <w:tc>
          <w:tcPr>
            <w:tcW w:w="567" w:type="dxa"/>
          </w:tcPr>
          <w:p w14:paraId="5B98478D" w14:textId="33FC4D5F" w:rsidR="006D24B3" w:rsidRPr="00C8771A" w:rsidRDefault="006D24B3" w:rsidP="006D24B3">
            <w:pPr>
              <w:spacing w:line="276" w:lineRule="auto"/>
            </w:pPr>
          </w:p>
        </w:tc>
        <w:tc>
          <w:tcPr>
            <w:tcW w:w="9498" w:type="dxa"/>
            <w:gridSpan w:val="4"/>
          </w:tcPr>
          <w:p w14:paraId="6CD00FB3" w14:textId="515F49F1" w:rsidR="006D24B3" w:rsidRPr="00C8771A" w:rsidRDefault="006D24B3" w:rsidP="006D24B3">
            <w:pPr>
              <w:spacing w:after="200" w:line="276" w:lineRule="auto"/>
              <w:contextualSpacing/>
              <w:jc w:val="center"/>
              <w:rPr>
                <w:rFonts w:eastAsia="Times New Roman"/>
              </w:rPr>
            </w:pPr>
            <w:r w:rsidRPr="00C8771A">
              <w:rPr>
                <w:rFonts w:eastAsia="Times New Roman"/>
                <w:b/>
                <w:bCs/>
              </w:rPr>
              <w:t>SECTION D</w:t>
            </w:r>
          </w:p>
        </w:tc>
        <w:tc>
          <w:tcPr>
            <w:tcW w:w="425" w:type="dxa"/>
          </w:tcPr>
          <w:p w14:paraId="04F72DA8" w14:textId="3B335A68" w:rsidR="006D24B3" w:rsidRPr="00C8771A" w:rsidRDefault="006D24B3" w:rsidP="006D24B3">
            <w:pPr>
              <w:spacing w:line="276" w:lineRule="auto"/>
              <w:jc w:val="right"/>
            </w:pPr>
          </w:p>
        </w:tc>
      </w:tr>
      <w:tr w:rsidR="00C8771A" w:rsidRPr="00C8771A" w14:paraId="277FE441" w14:textId="77777777" w:rsidTr="43DF7DF5">
        <w:trPr>
          <w:trHeight w:val="155"/>
        </w:trPr>
        <w:tc>
          <w:tcPr>
            <w:tcW w:w="567" w:type="dxa"/>
          </w:tcPr>
          <w:p w14:paraId="0DA473EF" w14:textId="170ABD0F" w:rsidR="006D24B3" w:rsidRPr="00C8771A" w:rsidRDefault="004F3B42" w:rsidP="006D24B3">
            <w:pPr>
              <w:spacing w:line="276" w:lineRule="auto"/>
            </w:pPr>
            <w:r>
              <w:t>29</w:t>
            </w:r>
          </w:p>
        </w:tc>
        <w:tc>
          <w:tcPr>
            <w:tcW w:w="9498" w:type="dxa"/>
            <w:gridSpan w:val="4"/>
          </w:tcPr>
          <w:p w14:paraId="355840BD" w14:textId="5D9E5C60" w:rsidR="006D24B3" w:rsidRPr="00C8771A" w:rsidRDefault="00840A9B" w:rsidP="006D24B3">
            <w:pPr>
              <w:pStyle w:val="ListParagraph"/>
              <w:numPr>
                <w:ilvl w:val="0"/>
                <w:numId w:val="126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Paschen series</w:t>
            </w:r>
          </w:p>
          <w:p w14:paraId="6D526ED6" w14:textId="0CE54C41" w:rsidR="006D24B3" w:rsidRPr="00C8771A" w:rsidRDefault="00840A9B" w:rsidP="006D24B3">
            <w:pPr>
              <w:pStyle w:val="ListParagraph"/>
              <w:numPr>
                <w:ilvl w:val="0"/>
                <w:numId w:val="126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Heisenberg’s uncertainty principle</w:t>
            </w:r>
          </w:p>
          <w:p w14:paraId="668F90E4" w14:textId="188BFAF2" w:rsidR="006D24B3" w:rsidRPr="00C8771A" w:rsidRDefault="00840A9B" w:rsidP="006D24B3">
            <w:pPr>
              <w:pStyle w:val="ListParagraph"/>
              <w:numPr>
                <w:ilvl w:val="0"/>
                <w:numId w:val="126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The wavelength associated with moving object, or an electron is inversely proportional to the momentum of the particle</w:t>
            </w:r>
            <w:r w:rsidRPr="00C87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C8771A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λ = h/mv)</w:t>
            </w:r>
          </w:p>
          <w:p w14:paraId="1D8EC10A" w14:textId="3AC55318" w:rsidR="006D24B3" w:rsidRPr="00C8771A" w:rsidRDefault="006106F4" w:rsidP="006D24B3">
            <w:pPr>
              <w:pStyle w:val="ListParagraph"/>
              <w:numPr>
                <w:ilvl w:val="0"/>
                <w:numId w:val="126"/>
              </w:num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 xml:space="preserve">No two electrons in an atom can have the same four quantum numbers. </w:t>
            </w:r>
          </w:p>
        </w:tc>
        <w:tc>
          <w:tcPr>
            <w:tcW w:w="425" w:type="dxa"/>
          </w:tcPr>
          <w:p w14:paraId="08906BB0" w14:textId="3E25859C" w:rsidR="006D24B3" w:rsidRPr="00C8771A" w:rsidRDefault="006D24B3" w:rsidP="006D24B3">
            <w:pPr>
              <w:spacing w:line="276" w:lineRule="auto"/>
              <w:jc w:val="right"/>
            </w:pPr>
            <w:r w:rsidRPr="00C8771A">
              <w:t>4</w:t>
            </w:r>
          </w:p>
        </w:tc>
      </w:tr>
      <w:tr w:rsidR="00C8771A" w:rsidRPr="00C8771A" w14:paraId="67D2DC7F" w14:textId="77777777" w:rsidTr="43DF7DF5">
        <w:trPr>
          <w:trHeight w:val="155"/>
        </w:trPr>
        <w:tc>
          <w:tcPr>
            <w:tcW w:w="567" w:type="dxa"/>
          </w:tcPr>
          <w:p w14:paraId="7064569F" w14:textId="2F7BE508" w:rsidR="006D24B3" w:rsidRPr="00C8771A" w:rsidRDefault="006D24B3" w:rsidP="006D24B3">
            <w:pPr>
              <w:spacing w:line="276" w:lineRule="auto"/>
            </w:pPr>
            <w:r w:rsidRPr="00C8771A">
              <w:t>3</w:t>
            </w:r>
            <w:r w:rsidR="004F3B42">
              <w:t>0</w:t>
            </w:r>
          </w:p>
        </w:tc>
        <w:tc>
          <w:tcPr>
            <w:tcW w:w="9498" w:type="dxa"/>
            <w:gridSpan w:val="4"/>
          </w:tcPr>
          <w:p w14:paraId="5A14B454" w14:textId="77777777" w:rsidR="000B2ED1" w:rsidRPr="00C8771A" w:rsidRDefault="000B2ED1" w:rsidP="003370B1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7BF29C22" w14:textId="4676E3F9" w:rsidR="006D24B3" w:rsidRPr="00C8771A" w:rsidRDefault="000B2ED1" w:rsidP="003370B1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  <w:p w14:paraId="1F28D6AB" w14:textId="6A9CBF41" w:rsidR="000B2ED1" w:rsidRPr="00C8771A" w:rsidRDefault="000B2ED1" w:rsidP="006D24B3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  <w:p w14:paraId="545BF6C4" w14:textId="02DA2533" w:rsidR="006D24B3" w:rsidRPr="00C8771A" w:rsidRDefault="001A643B" w:rsidP="000B2ED1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</w:t>
            </w:r>
            <w:r w:rsidR="000B2ED1" w:rsidRPr="00C877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D24B3" w:rsidRPr="00C8771A">
              <w:t xml:space="preserve"> </w:t>
            </w:r>
          </w:p>
        </w:tc>
        <w:tc>
          <w:tcPr>
            <w:tcW w:w="425" w:type="dxa"/>
          </w:tcPr>
          <w:p w14:paraId="67169158" w14:textId="703382B6" w:rsidR="006D24B3" w:rsidRPr="00C8771A" w:rsidRDefault="00B71476" w:rsidP="006D24B3">
            <w:pPr>
              <w:spacing w:line="276" w:lineRule="auto"/>
              <w:jc w:val="right"/>
            </w:pPr>
            <w:r w:rsidRPr="00C8771A">
              <w:t>4</w:t>
            </w:r>
          </w:p>
        </w:tc>
      </w:tr>
      <w:tr w:rsidR="00C8771A" w:rsidRPr="00C8771A" w14:paraId="135220F7" w14:textId="77777777" w:rsidTr="43DF7DF5">
        <w:trPr>
          <w:trHeight w:val="155"/>
        </w:trPr>
        <w:tc>
          <w:tcPr>
            <w:tcW w:w="567" w:type="dxa"/>
          </w:tcPr>
          <w:p w14:paraId="747E7232" w14:textId="77777777" w:rsidR="00B71476" w:rsidRPr="00C8771A" w:rsidRDefault="00B71476" w:rsidP="006D24B3">
            <w:pPr>
              <w:spacing w:line="276" w:lineRule="auto"/>
            </w:pPr>
          </w:p>
        </w:tc>
        <w:tc>
          <w:tcPr>
            <w:tcW w:w="9498" w:type="dxa"/>
            <w:gridSpan w:val="4"/>
          </w:tcPr>
          <w:p w14:paraId="31EFDE67" w14:textId="50C75E40" w:rsidR="00B71476" w:rsidRPr="00C8771A" w:rsidRDefault="00B71476" w:rsidP="00B71476">
            <w:pPr>
              <w:spacing w:after="200" w:line="276" w:lineRule="auto"/>
              <w:contextualSpacing/>
              <w:jc w:val="center"/>
            </w:pPr>
            <w:r w:rsidRPr="00C8771A">
              <w:rPr>
                <w:rFonts w:eastAsia="Times New Roman"/>
                <w:b/>
                <w:bCs/>
              </w:rPr>
              <w:t>SECTION E</w:t>
            </w:r>
          </w:p>
        </w:tc>
        <w:tc>
          <w:tcPr>
            <w:tcW w:w="425" w:type="dxa"/>
          </w:tcPr>
          <w:p w14:paraId="5A33E12B" w14:textId="77777777" w:rsidR="00B71476" w:rsidRPr="00C8771A" w:rsidRDefault="00B71476" w:rsidP="006D24B3">
            <w:pPr>
              <w:spacing w:line="276" w:lineRule="auto"/>
              <w:jc w:val="right"/>
            </w:pPr>
          </w:p>
        </w:tc>
      </w:tr>
      <w:tr w:rsidR="00C8771A" w:rsidRPr="00C8771A" w14:paraId="4A4EAC95" w14:textId="77777777" w:rsidTr="43DF7DF5">
        <w:trPr>
          <w:trHeight w:val="155"/>
        </w:trPr>
        <w:tc>
          <w:tcPr>
            <w:tcW w:w="567" w:type="dxa"/>
          </w:tcPr>
          <w:p w14:paraId="1F61D3D3" w14:textId="1BCECED3" w:rsidR="006D24B3" w:rsidRPr="00C8771A" w:rsidRDefault="006D24B3" w:rsidP="006D24B3">
            <w:pPr>
              <w:spacing w:line="276" w:lineRule="auto"/>
            </w:pPr>
            <w:r w:rsidRPr="00C8771A">
              <w:t>3</w:t>
            </w:r>
            <w:r w:rsidR="004F3B42">
              <w:t>1</w:t>
            </w:r>
          </w:p>
        </w:tc>
        <w:tc>
          <w:tcPr>
            <w:tcW w:w="9498" w:type="dxa"/>
            <w:gridSpan w:val="4"/>
          </w:tcPr>
          <w:p w14:paraId="6BA28461" w14:textId="77777777" w:rsidR="001F6B42" w:rsidRPr="00C8771A" w:rsidRDefault="001F6B42" w:rsidP="002A00F8">
            <w:pPr>
              <w:pStyle w:val="ListParagraph"/>
              <w:spacing w:after="0"/>
              <w:rPr>
                <w:noProof/>
              </w:rPr>
            </w:pPr>
            <w:r w:rsidRPr="00C8771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  <w:p w14:paraId="552FBD3C" w14:textId="77777777" w:rsidR="001F6B42" w:rsidRPr="00C8771A" w:rsidRDefault="001F6B42" w:rsidP="002A00F8">
            <w:pPr>
              <w:pStyle w:val="ListParagraph"/>
              <w:spacing w:after="0"/>
              <w:rPr>
                <w:noProof/>
              </w:rPr>
            </w:pPr>
          </w:p>
          <w:p w14:paraId="5806FB3D" w14:textId="4AFDFFBC" w:rsidR="002A00F8" w:rsidRPr="001659D6" w:rsidRDefault="002A00F8" w:rsidP="001659D6">
            <w:r w:rsidRPr="00C8771A">
              <w:rPr>
                <w:noProof/>
              </w:rPr>
              <w:lastRenderedPageBreak/>
              <w:drawing>
                <wp:inline distT="0" distB="0" distL="0" distR="0" wp14:anchorId="1683E46D" wp14:editId="73CABA7B">
                  <wp:extent cx="4676775" cy="2082732"/>
                  <wp:effectExtent l="0" t="0" r="0" b="0"/>
                  <wp:docPr id="659009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009058" name=""/>
                          <pic:cNvPicPr/>
                        </pic:nvPicPr>
                        <pic:blipFill>
                          <a:blip r:embed="rId1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3288" cy="2094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4EE027" w14:textId="77777777" w:rsidR="001659D6" w:rsidRPr="00B66988" w:rsidRDefault="001659D6" w:rsidP="001659D6">
            <w:pPr>
              <w:pStyle w:val="NormalWeb"/>
              <w:spacing w:after="0" w:afterAutospacing="0"/>
            </w:pPr>
            <w:r w:rsidRPr="00B66988">
              <w:t>b. 4 Fe + 3 O</w:t>
            </w:r>
            <w:r w:rsidRPr="00B66988">
              <w:rPr>
                <w:vertAlign w:val="subscript"/>
              </w:rPr>
              <w:t>2</w:t>
            </w:r>
            <w:r w:rsidRPr="00B66988">
              <w:t>      →      2 Fe</w:t>
            </w:r>
            <w:r w:rsidRPr="00B66988">
              <w:rPr>
                <w:vertAlign w:val="subscript"/>
              </w:rPr>
              <w:t>2</w:t>
            </w:r>
            <w:r w:rsidRPr="00B66988">
              <w:t>O</w:t>
            </w:r>
            <w:r w:rsidRPr="00B66988">
              <w:rPr>
                <w:vertAlign w:val="subscript"/>
              </w:rPr>
              <w:t>3</w:t>
            </w:r>
          </w:p>
          <w:p w14:paraId="14FA0845" w14:textId="77777777" w:rsidR="001659D6" w:rsidRPr="00B66988" w:rsidRDefault="001659D6" w:rsidP="00B66988">
            <w:pPr>
              <w:pStyle w:val="NormalWeb"/>
              <w:spacing w:before="0" w:beforeAutospacing="0" w:after="0" w:afterAutospacing="0"/>
            </w:pPr>
            <w:r w:rsidRPr="00B66988">
              <w:t>4 moles of Fe reacts with 3 moles of O</w:t>
            </w:r>
            <w:r w:rsidRPr="00B66988">
              <w:rPr>
                <w:vertAlign w:val="subscript"/>
              </w:rPr>
              <w:t xml:space="preserve">2 </w:t>
            </w:r>
            <w:r w:rsidRPr="00B66988">
              <w:t>to give 2 moles of Fe</w:t>
            </w:r>
            <w:r w:rsidRPr="00B66988">
              <w:rPr>
                <w:vertAlign w:val="subscript"/>
              </w:rPr>
              <w:t>2</w:t>
            </w:r>
            <w:r w:rsidRPr="00B66988">
              <w:t>O</w:t>
            </w:r>
            <w:r w:rsidRPr="00B66988">
              <w:rPr>
                <w:vertAlign w:val="subscript"/>
              </w:rPr>
              <w:t>3</w:t>
            </w:r>
          </w:p>
          <w:p w14:paraId="571BF936" w14:textId="45DD4A02" w:rsidR="001659D6" w:rsidRPr="00B66988" w:rsidRDefault="001659D6" w:rsidP="00B66988">
            <w:pPr>
              <w:pStyle w:val="NormalWeb"/>
              <w:spacing w:before="0" w:beforeAutospacing="0" w:after="0" w:afterAutospacing="0"/>
            </w:pPr>
            <w:r w:rsidRPr="00B66988">
              <w:t>4 moles Fe produces 2 moles of</w:t>
            </w:r>
            <w:r w:rsidR="00B66988">
              <w:t xml:space="preserve"> </w:t>
            </w:r>
            <w:r w:rsidR="00B66988" w:rsidRPr="00B66988">
              <w:t>Fe</w:t>
            </w:r>
            <w:r w:rsidR="00B66988" w:rsidRPr="00B66988">
              <w:rPr>
                <w:vertAlign w:val="subscript"/>
              </w:rPr>
              <w:t>2</w:t>
            </w:r>
            <w:r w:rsidR="00B66988" w:rsidRPr="00B66988">
              <w:t>O</w:t>
            </w:r>
            <w:r w:rsidR="00B66988" w:rsidRPr="00B66988">
              <w:rPr>
                <w:vertAlign w:val="subscript"/>
              </w:rPr>
              <w:t>3</w:t>
            </w:r>
            <w:r w:rsidR="00B66988">
              <w:rPr>
                <w:vertAlign w:val="subscript"/>
              </w:rPr>
              <w:t xml:space="preserve"> </w:t>
            </w:r>
          </w:p>
          <w:p w14:paraId="673464A8" w14:textId="5025946B" w:rsidR="001659D6" w:rsidRPr="00B66988" w:rsidRDefault="001659D6" w:rsidP="00B66988">
            <w:pPr>
              <w:pStyle w:val="NormalWeb"/>
              <w:spacing w:before="0" w:beforeAutospacing="0" w:after="0" w:afterAutospacing="0"/>
            </w:pPr>
            <w:r w:rsidRPr="00B66988">
              <w:t xml:space="preserve">i.e. 4 x 56g Fe produces 2 x 160g </w:t>
            </w:r>
            <w:r w:rsidR="00B66988" w:rsidRPr="00B66988">
              <w:t>Fe</w:t>
            </w:r>
            <w:r w:rsidR="00B66988" w:rsidRPr="00B66988">
              <w:rPr>
                <w:vertAlign w:val="subscript"/>
              </w:rPr>
              <w:t>2</w:t>
            </w:r>
            <w:r w:rsidR="00B66988" w:rsidRPr="00B66988">
              <w:t>O</w:t>
            </w:r>
            <w:r w:rsidR="00B66988" w:rsidRPr="00B66988">
              <w:rPr>
                <w:vertAlign w:val="subscript"/>
              </w:rPr>
              <w:t>3</w:t>
            </w:r>
          </w:p>
          <w:p w14:paraId="5BDD71DB" w14:textId="5994FC25" w:rsidR="00CC3B40" w:rsidRPr="00B66988" w:rsidRDefault="001659D6" w:rsidP="00B66988">
            <w:pPr>
              <w:pStyle w:val="NormalWeb"/>
              <w:spacing w:before="0" w:beforeAutospacing="0" w:after="0" w:afterAutospacing="0"/>
            </w:pPr>
            <w:r w:rsidRPr="00B66988">
              <w:t xml:space="preserve">So 2g Fe produces 2 x 160 x 2 / 4 x 56 = 2.857g </w:t>
            </w:r>
            <w:r w:rsidR="00B66988" w:rsidRPr="00B66988">
              <w:t>Fe</w:t>
            </w:r>
            <w:r w:rsidR="00B66988" w:rsidRPr="00B66988">
              <w:rPr>
                <w:vertAlign w:val="subscript"/>
              </w:rPr>
              <w:t>2</w:t>
            </w:r>
            <w:r w:rsidR="00B66988" w:rsidRPr="00B66988">
              <w:t>O</w:t>
            </w:r>
            <w:r w:rsidR="00B66988" w:rsidRPr="00B66988">
              <w:rPr>
                <w:vertAlign w:val="subscript"/>
              </w:rPr>
              <w:t>3</w:t>
            </w:r>
            <w:r w:rsidRPr="00B66988">
              <w:rPr>
                <w:i/>
                <w:iCs/>
              </w:rPr>
              <w:t> </w:t>
            </w:r>
          </w:p>
          <w:p w14:paraId="0ACC49F6" w14:textId="77777777" w:rsidR="001659D6" w:rsidRPr="00C8771A" w:rsidRDefault="001659D6" w:rsidP="00CC3B40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ED1C1" w14:textId="77777777" w:rsidR="006D24B3" w:rsidRPr="00C8771A" w:rsidRDefault="006D24B3" w:rsidP="006D24B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5AAE629A" w14:textId="185BA7BA" w:rsidR="00EE3C08" w:rsidRPr="00C8771A" w:rsidRDefault="00EE3C08" w:rsidP="00732AFF">
            <w:pPr>
              <w:pStyle w:val="Heading2"/>
              <w:numPr>
                <w:ilvl w:val="0"/>
                <w:numId w:val="147"/>
              </w:numPr>
              <w:shd w:val="clear" w:color="auto" w:fill="F6FFEC"/>
              <w:jc w:val="left"/>
              <w:rPr>
                <w:rFonts w:ascii="Georgia" w:hAnsi="Georgia"/>
                <w:b w:val="0"/>
                <w:bCs w:val="0"/>
                <w:spacing w:val="-8"/>
                <w:sz w:val="27"/>
                <w:szCs w:val="27"/>
              </w:rPr>
            </w:pP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A</w:t>
            </w:r>
            <w:r w:rsidR="00E66B87"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 xml:space="preserve"> </w:t>
            </w:r>
            <w:r w:rsidRPr="00C8771A">
              <w:rPr>
                <w:b w:val="0"/>
                <w:bCs w:val="0"/>
                <w:spacing w:val="-8"/>
              </w:rPr>
              <w:t>is more concentrated than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B</w:t>
            </w:r>
            <w:r w:rsidRPr="00C8771A">
              <w:rPr>
                <w:b w:val="0"/>
                <w:bCs w:val="0"/>
                <w:spacing w:val="-8"/>
              </w:rPr>
              <w:t> because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1</w:t>
            </w:r>
            <w:r w:rsidRPr="00C8771A">
              <w:rPr>
                <w:b w:val="0"/>
                <w:bCs w:val="0"/>
                <w:spacing w:val="-8"/>
              </w:rPr>
              <w:t>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molar</w:t>
            </w:r>
            <w:r w:rsidRPr="00C8771A">
              <w:rPr>
                <w:b w:val="0"/>
                <w:bCs w:val="0"/>
                <w:spacing w:val="-8"/>
              </w:rPr>
              <w:t> have more concentration than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1</w:t>
            </w:r>
            <w:r w:rsidRPr="00C8771A">
              <w:rPr>
                <w:b w:val="0"/>
                <w:bCs w:val="0"/>
                <w:spacing w:val="-8"/>
              </w:rPr>
              <w:t> </w:t>
            </w:r>
            <w:r w:rsidRPr="00C8771A">
              <w:rPr>
                <w:rStyle w:val="mord"/>
                <w:rFonts w:eastAsiaTheme="majorEastAsia"/>
                <w:b w:val="0"/>
                <w:bCs w:val="0"/>
                <w:spacing w:val="-8"/>
                <w:bdr w:val="none" w:sz="0" w:space="0" w:color="auto" w:frame="1"/>
              </w:rPr>
              <w:t>molal</w:t>
            </w:r>
          </w:p>
          <w:p w14:paraId="73E1CAF0" w14:textId="1058E2E4" w:rsidR="006D24B3" w:rsidRPr="00C8771A" w:rsidRDefault="006D24B3" w:rsidP="001F6B42">
            <w:pPr>
              <w:pStyle w:val="NormalWeb"/>
              <w:spacing w:before="0" w:beforeAutospacing="0" w:after="0" w:afterAutospacing="0"/>
            </w:pPr>
            <w:r w:rsidRPr="00C8771A">
              <w:t xml:space="preserve">(b) </w:t>
            </w:r>
          </w:p>
          <w:p w14:paraId="5AB71A1C" w14:textId="35FE0C7D" w:rsidR="009916D1" w:rsidRPr="00C8771A" w:rsidRDefault="001F6B42" w:rsidP="006D24B3">
            <w:pPr>
              <w:pStyle w:val="NormalWeb"/>
              <w:spacing w:before="0" w:beforeAutospacing="0" w:after="0" w:afterAutospacing="0"/>
            </w:pPr>
            <w:r w:rsidRPr="00C8771A">
              <w:t>c)</w:t>
            </w:r>
            <w:r w:rsidR="009916D1" w:rsidRPr="00C8771A">
              <w:rPr>
                <w:noProof/>
              </w:rPr>
              <w:drawing>
                <wp:inline distT="0" distB="0" distL="0" distR="0" wp14:anchorId="748F4CF0" wp14:editId="7EB6A255">
                  <wp:extent cx="4038600" cy="2532212"/>
                  <wp:effectExtent l="0" t="0" r="0" b="1905"/>
                  <wp:docPr id="7153087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3087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221" cy="253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B1BA2" w14:textId="64CE88D6" w:rsidR="006D24B3" w:rsidRPr="00C8771A" w:rsidRDefault="006D24B3" w:rsidP="006D24B3">
            <w:r w:rsidRPr="00C8771A">
              <w:rPr>
                <w:bCs/>
              </w:rPr>
              <w:lastRenderedPageBreak/>
              <w:t xml:space="preserve">         </w:t>
            </w:r>
            <w:r w:rsidR="001F6B42" w:rsidRPr="00C8771A">
              <w:rPr>
                <w:bCs/>
                <w:noProof/>
              </w:rPr>
              <w:drawing>
                <wp:inline distT="0" distB="0" distL="0" distR="0" wp14:anchorId="62647659" wp14:editId="01DDED84">
                  <wp:extent cx="1838325" cy="1844052"/>
                  <wp:effectExtent l="0" t="0" r="0" b="3810"/>
                  <wp:docPr id="863858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58486" name=""/>
                          <pic:cNvPicPr/>
                        </pic:nvPicPr>
                        <pic:blipFill>
                          <a:blip r:embed="rId19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612" cy="186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8771A">
              <w:rPr>
                <w:bCs/>
              </w:rPr>
              <w:t xml:space="preserve">                                                                      </w:t>
            </w:r>
          </w:p>
        </w:tc>
        <w:tc>
          <w:tcPr>
            <w:tcW w:w="425" w:type="dxa"/>
          </w:tcPr>
          <w:p w14:paraId="5A50014C" w14:textId="65DDCF9A" w:rsidR="006D24B3" w:rsidRPr="00C8771A" w:rsidRDefault="006D24B3" w:rsidP="006D24B3">
            <w:pPr>
              <w:spacing w:line="276" w:lineRule="auto"/>
              <w:jc w:val="right"/>
            </w:pPr>
            <w:r w:rsidRPr="00C8771A">
              <w:lastRenderedPageBreak/>
              <w:t>5</w:t>
            </w:r>
          </w:p>
        </w:tc>
      </w:tr>
      <w:tr w:rsidR="00C8771A" w:rsidRPr="00C8771A" w14:paraId="7E904307" w14:textId="77777777" w:rsidTr="43DF7DF5">
        <w:trPr>
          <w:trHeight w:val="155"/>
        </w:trPr>
        <w:tc>
          <w:tcPr>
            <w:tcW w:w="567" w:type="dxa"/>
          </w:tcPr>
          <w:p w14:paraId="473FA027" w14:textId="487ED59A" w:rsidR="006D24B3" w:rsidRPr="00C8771A" w:rsidRDefault="006D24B3" w:rsidP="006D24B3">
            <w:pPr>
              <w:spacing w:line="276" w:lineRule="auto"/>
            </w:pPr>
            <w:r w:rsidRPr="00C8771A">
              <w:lastRenderedPageBreak/>
              <w:t>3</w:t>
            </w:r>
            <w:r w:rsidR="004F3B42">
              <w:t>2</w:t>
            </w:r>
          </w:p>
        </w:tc>
        <w:tc>
          <w:tcPr>
            <w:tcW w:w="9498" w:type="dxa"/>
            <w:gridSpan w:val="4"/>
          </w:tcPr>
          <w:p w14:paraId="7B9F0601" w14:textId="2000D041" w:rsidR="009F4D18" w:rsidRPr="00C8771A" w:rsidRDefault="009F4D18" w:rsidP="009F4D18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noProof/>
              </w:rPr>
              <w:drawing>
                <wp:inline distT="0" distB="0" distL="0" distR="0" wp14:anchorId="5A421C96" wp14:editId="16B6EFE4">
                  <wp:extent cx="2324100" cy="1774999"/>
                  <wp:effectExtent l="0" t="0" r="0" b="0"/>
                  <wp:docPr id="2005366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366631" name=""/>
                          <pic:cNvPicPr/>
                        </pic:nvPicPr>
                        <pic:blipFill>
                          <a:blip r:embed="rId20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19" cy="178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F8AD4" w14:textId="77777777" w:rsidR="006D24B3" w:rsidRPr="00C8771A" w:rsidRDefault="006D24B3" w:rsidP="006D24B3">
            <w:pPr>
              <w:pStyle w:val="ListParagraph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77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7D917EF3" w14:textId="2E022426" w:rsidR="006D24B3" w:rsidRPr="00C8771A" w:rsidRDefault="006D24B3" w:rsidP="006D24B3">
            <w:pPr>
              <w:spacing w:line="276" w:lineRule="auto"/>
              <w:ind w:left="195" w:right="113"/>
              <w:jc w:val="both"/>
              <w:rPr>
                <w:bCs/>
              </w:rPr>
            </w:pPr>
            <w:r w:rsidRPr="00C8771A">
              <w:rPr>
                <w:bCs/>
              </w:rPr>
              <w:t xml:space="preserve">a) </w:t>
            </w:r>
            <w:r w:rsidR="000442F1" w:rsidRPr="00C8771A">
              <w:rPr>
                <w:bCs/>
              </w:rPr>
              <w:t>It is impossible to determine simultaneously, the exact position and exact momentum (or velocity) of an electron.</w:t>
            </w:r>
          </w:p>
          <w:p w14:paraId="6EB6317E" w14:textId="77777777" w:rsidR="00750644" w:rsidRPr="00C8771A" w:rsidRDefault="006D24B3" w:rsidP="00750644">
            <w:pPr>
              <w:spacing w:line="276" w:lineRule="auto"/>
              <w:ind w:left="195" w:right="113"/>
              <w:jc w:val="both"/>
              <w:rPr>
                <w:rFonts w:eastAsia="Times New Roman"/>
              </w:rPr>
            </w:pPr>
            <w:r w:rsidRPr="00C8771A">
              <w:rPr>
                <w:bCs/>
              </w:rPr>
              <w:t>b)</w:t>
            </w:r>
            <w:r w:rsidRPr="00C8771A">
              <w:rPr>
                <w:rFonts w:eastAsia="Times New Roman"/>
              </w:rPr>
              <w:t xml:space="preserve"> </w:t>
            </w:r>
            <w:r w:rsidR="005F07BF" w:rsidRPr="00C8771A">
              <w:rPr>
                <w:shd w:val="clear" w:color="auto" w:fill="FFFFFF"/>
              </w:rPr>
              <w:t>As uncertainty in velocities is same, the one with more mass will have less uncertainty in position. i.e. more accuracy in position. So, </w:t>
            </w:r>
            <w:r w:rsidR="005F07BF" w:rsidRPr="00C8771A">
              <w:t>neutron has more accuracy in position</w:t>
            </w:r>
            <w:r w:rsidR="005F07BF" w:rsidRPr="00C8771A">
              <w:rPr>
                <w:shd w:val="clear" w:color="auto" w:fill="FFFFFF"/>
              </w:rPr>
              <w:t>.</w:t>
            </w:r>
            <w:r w:rsidRPr="00C8771A">
              <w:rPr>
                <w:rFonts w:eastAsia="Times New Roman"/>
              </w:rPr>
              <w:t xml:space="preserve">  </w:t>
            </w:r>
          </w:p>
          <w:p w14:paraId="564CE234" w14:textId="1A426A67" w:rsidR="006D24B3" w:rsidRPr="00C8771A" w:rsidRDefault="00750644" w:rsidP="00750644">
            <w:pPr>
              <w:spacing w:line="276" w:lineRule="auto"/>
              <w:ind w:left="195" w:right="113"/>
              <w:jc w:val="both"/>
              <w:rPr>
                <w:rFonts w:eastAsia="Times New Roman"/>
              </w:rPr>
            </w:pPr>
            <w:r w:rsidRPr="00C8771A">
              <w:rPr>
                <w:bCs/>
              </w:rPr>
              <w:t xml:space="preserve">c) </w:t>
            </w:r>
            <w:r w:rsidR="006D24B3" w:rsidRPr="00C8771A">
              <w:rPr>
                <w:rFonts w:eastAsia="Times New Roman"/>
              </w:rPr>
              <w:t xml:space="preserve">                 </w:t>
            </w:r>
          </w:p>
          <w:p w14:paraId="6EEFD1B4" w14:textId="2B5386A6" w:rsidR="006D24B3" w:rsidRPr="00C8771A" w:rsidRDefault="00B70B81" w:rsidP="00B70B81">
            <w:pPr>
              <w:pStyle w:val="ListParagraph"/>
              <w:ind w:right="66"/>
              <w:jc w:val="both"/>
            </w:pPr>
            <w:r w:rsidRPr="00C8771A">
              <w:rPr>
                <w:bCs/>
                <w:noProof/>
              </w:rPr>
              <w:drawing>
                <wp:inline distT="0" distB="0" distL="0" distR="0" wp14:anchorId="20EBB82B" wp14:editId="7EC67BB1">
                  <wp:extent cx="1504950" cy="1447289"/>
                  <wp:effectExtent l="0" t="0" r="0" b="635"/>
                  <wp:docPr id="1895789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789002" name=""/>
                          <pic:cNvPicPr/>
                        </pic:nvPicPr>
                        <pic:blipFill>
                          <a:blip r:embed="rId21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809" cy="145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24B3" w:rsidRPr="00C8771A">
              <w:rPr>
                <w:bCs/>
              </w:rPr>
              <w:t xml:space="preserve">                                                                        </w:t>
            </w:r>
          </w:p>
        </w:tc>
        <w:tc>
          <w:tcPr>
            <w:tcW w:w="425" w:type="dxa"/>
          </w:tcPr>
          <w:p w14:paraId="014CE8EB" w14:textId="0F16CC4C" w:rsidR="006D24B3" w:rsidRPr="00C8771A" w:rsidRDefault="00B71476" w:rsidP="006D24B3">
            <w:pPr>
              <w:spacing w:line="276" w:lineRule="auto"/>
              <w:jc w:val="right"/>
            </w:pPr>
            <w:r w:rsidRPr="00C8771A">
              <w:t>5</w:t>
            </w:r>
          </w:p>
        </w:tc>
      </w:tr>
      <w:tr w:rsidR="00C8771A" w:rsidRPr="00C8771A" w14:paraId="06376B99" w14:textId="77777777" w:rsidTr="43DF7DF5">
        <w:trPr>
          <w:trHeight w:val="155"/>
        </w:trPr>
        <w:tc>
          <w:tcPr>
            <w:tcW w:w="567" w:type="dxa"/>
          </w:tcPr>
          <w:p w14:paraId="7F686491" w14:textId="46BAC100" w:rsidR="006D24B3" w:rsidRPr="00C8771A" w:rsidRDefault="00936865" w:rsidP="006D24B3">
            <w:pPr>
              <w:spacing w:line="276" w:lineRule="auto"/>
            </w:pPr>
            <w:r w:rsidRPr="00C8771A">
              <w:t>3</w:t>
            </w:r>
            <w:r w:rsidR="004F3B42">
              <w:t>3</w:t>
            </w:r>
          </w:p>
        </w:tc>
        <w:tc>
          <w:tcPr>
            <w:tcW w:w="9498" w:type="dxa"/>
            <w:gridSpan w:val="4"/>
          </w:tcPr>
          <w:p w14:paraId="755BAA56" w14:textId="21BAA4B8" w:rsidR="00834A02" w:rsidRPr="00C8771A" w:rsidRDefault="0045504A" w:rsidP="000305F3">
            <w:pPr>
              <w:rPr>
                <w:b/>
                <w:bCs/>
                <w:spacing w:val="-8"/>
              </w:rPr>
            </w:pPr>
            <w:r w:rsidRPr="00C8771A">
              <w:t xml:space="preserve">(i) </w:t>
            </w:r>
            <w:r w:rsidR="00750644" w:rsidRPr="00C8771A">
              <w:t>B</w:t>
            </w:r>
            <w:r w:rsidR="00834A02" w:rsidRPr="00C8771A">
              <w:rPr>
                <w:spacing w:val="-8"/>
              </w:rPr>
              <w:t>ecause the charge separation is larger in 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CH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  <w:vertAlign w:val="subscript"/>
              </w:rPr>
              <w:t>3</w:t>
            </w:r>
            <w:r w:rsidR="00834A02" w:rsidRPr="00C8771A">
              <w:rPr>
                <w:rStyle w:val="vlist-s"/>
                <w:spacing w:val="-8"/>
                <w:bdr w:val="none" w:sz="0" w:space="0" w:color="auto" w:frame="1"/>
              </w:rPr>
              <w:t>​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Cl</w:t>
            </w:r>
            <w:r w:rsidR="00834A02" w:rsidRPr="00C8771A">
              <w:rPr>
                <w:spacing w:val="-8"/>
              </w:rPr>
              <w:t> compared to 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CH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  <w:vertAlign w:val="subscript"/>
              </w:rPr>
              <w:t>3</w:t>
            </w:r>
            <w:r w:rsidR="00834A02" w:rsidRPr="00C8771A">
              <w:rPr>
                <w:rStyle w:val="vlist-s"/>
                <w:spacing w:val="-8"/>
                <w:bdr w:val="none" w:sz="0" w:space="0" w:color="auto" w:frame="1"/>
              </w:rPr>
              <w:t>​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F</w:t>
            </w:r>
            <w:r w:rsidR="00834A02" w:rsidRPr="00C8771A">
              <w:rPr>
                <w:spacing w:val="-8"/>
              </w:rPr>
              <w:t>. This is due to greater 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C</w:t>
            </w:r>
            <w:r w:rsidR="00834A02" w:rsidRPr="00C8771A">
              <w:rPr>
                <w:rStyle w:val="mbin"/>
                <w:spacing w:val="-8"/>
                <w:bdr w:val="none" w:sz="0" w:space="0" w:color="auto" w:frame="1"/>
              </w:rPr>
              <w:t>−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Cl</w:t>
            </w:r>
            <w:r w:rsidR="00834A02" w:rsidRPr="00C8771A">
              <w:rPr>
                <w:spacing w:val="-8"/>
              </w:rPr>
              <w:t> bond length than 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C</w:t>
            </w:r>
            <w:r w:rsidR="00834A02" w:rsidRPr="00C8771A">
              <w:rPr>
                <w:rStyle w:val="mbin"/>
                <w:spacing w:val="-8"/>
                <w:bdr w:val="none" w:sz="0" w:space="0" w:color="auto" w:frame="1"/>
              </w:rPr>
              <w:t>−</w:t>
            </w:r>
            <w:r w:rsidR="00834A02" w:rsidRPr="00C8771A">
              <w:rPr>
                <w:rStyle w:val="mord"/>
                <w:spacing w:val="-8"/>
                <w:bdr w:val="none" w:sz="0" w:space="0" w:color="auto" w:frame="1"/>
              </w:rPr>
              <w:t>F</w:t>
            </w:r>
            <w:r w:rsidR="00834A02" w:rsidRPr="00C8771A">
              <w:rPr>
                <w:spacing w:val="-8"/>
              </w:rPr>
              <w:t> bond length.</w:t>
            </w:r>
          </w:p>
          <w:p w14:paraId="7CF95274" w14:textId="33AAB4FD" w:rsidR="0045504A" w:rsidRPr="00C8771A" w:rsidRDefault="0045504A" w:rsidP="0045504A">
            <w:pPr>
              <w:ind w:right="288"/>
              <w:contextualSpacing/>
              <w:jc w:val="both"/>
            </w:pPr>
            <w:r w:rsidRPr="00C8771A">
              <w:t xml:space="preserve">(ii) </w:t>
            </w:r>
            <w:r w:rsidR="00524139" w:rsidRPr="00C8771A">
              <w:t xml:space="preserve">The smaller cation and larger anion shows greater covalent character due to greater extent of </w:t>
            </w:r>
            <w:r w:rsidR="001A643B" w:rsidRPr="00C8771A">
              <w:t>polarization</w:t>
            </w:r>
            <w:r w:rsidR="001A643B">
              <w:t>. The</w:t>
            </w:r>
            <w:r w:rsidR="00524139" w:rsidRPr="00C8771A">
              <w:t xml:space="preserve"> size of Li</w:t>
            </w:r>
            <w:r w:rsidR="00524139" w:rsidRPr="00C8771A">
              <w:rPr>
                <w:vertAlign w:val="superscript"/>
              </w:rPr>
              <w:t>+</w:t>
            </w:r>
            <w:r w:rsidR="00524139" w:rsidRPr="00C8771A">
              <w:t> ion is smaller than Na</w:t>
            </w:r>
            <w:r w:rsidR="00524139" w:rsidRPr="00C8771A">
              <w:rPr>
                <w:vertAlign w:val="superscript"/>
              </w:rPr>
              <w:t xml:space="preserve">+ </w:t>
            </w:r>
            <w:r w:rsidR="00524139" w:rsidRPr="00C8771A">
              <w:t xml:space="preserve">ion and hence the </w:t>
            </w:r>
            <w:r w:rsidR="001A643B" w:rsidRPr="00C8771A">
              <w:t>polarizing</w:t>
            </w:r>
            <w:r w:rsidR="00524139" w:rsidRPr="00C8771A">
              <w:t xml:space="preserve"> power of Li</w:t>
            </w:r>
            <w:r w:rsidR="00524139" w:rsidRPr="00C8771A">
              <w:rPr>
                <w:vertAlign w:val="superscript"/>
              </w:rPr>
              <w:t>+</w:t>
            </w:r>
            <w:r w:rsidR="00524139" w:rsidRPr="00C8771A">
              <w:t xml:space="preserve"> ion is more. </w:t>
            </w:r>
          </w:p>
          <w:p w14:paraId="2406DAD6" w14:textId="1D8367F1" w:rsidR="001E45BC" w:rsidRPr="00C8771A" w:rsidRDefault="0045504A" w:rsidP="004F3B42">
            <w:pPr>
              <w:ind w:right="288"/>
              <w:contextualSpacing/>
              <w:jc w:val="both"/>
            </w:pPr>
            <w:r w:rsidRPr="00C8771A">
              <w:rPr>
                <w:rStyle w:val="ui-provider"/>
              </w:rPr>
              <w:lastRenderedPageBreak/>
              <w:t xml:space="preserve">(iii) </w:t>
            </w:r>
            <w:r w:rsidR="001E45BC" w:rsidRPr="00C8771A">
              <w:rPr>
                <w:rStyle w:val="ui-provider"/>
              </w:rPr>
              <w:t xml:space="preserve">Due to resonance. </w:t>
            </w:r>
          </w:p>
          <w:p w14:paraId="4F972699" w14:textId="72EF0B52" w:rsidR="00313AEE" w:rsidRPr="004F3B42" w:rsidRDefault="004F3B42" w:rsidP="004F3B42">
            <w:r>
              <w:rPr>
                <w:spacing w:val="-8"/>
              </w:rPr>
              <w:t>(iv)</w:t>
            </w:r>
            <w:r w:rsidR="00313AEE" w:rsidRPr="004F3B42">
              <w:rPr>
                <w:spacing w:val="-8"/>
              </w:rPr>
              <w:t xml:space="preserve">Carbonate ion </w:t>
            </w:r>
            <w:r w:rsidR="00313AEE" w:rsidRPr="004F3B42">
              <w:rPr>
                <w:rStyle w:val="mopen"/>
                <w:spacing w:val="-8"/>
                <w:bdr w:val="none" w:sz="0" w:space="0" w:color="auto" w:frame="1"/>
              </w:rPr>
              <w:t>(</w:t>
            </w:r>
            <w:r w:rsidR="00313AEE" w:rsidRPr="004F3B42">
              <w:rPr>
                <w:rStyle w:val="mord"/>
                <w:spacing w:val="-8"/>
                <w:bdr w:val="none" w:sz="0" w:space="0" w:color="auto" w:frame="1"/>
              </w:rPr>
              <w:t>CO</w:t>
            </w:r>
            <w:r w:rsidR="00313AEE" w:rsidRPr="004F3B42">
              <w:rPr>
                <w:rStyle w:val="mord"/>
                <w:spacing w:val="-8"/>
                <w:bdr w:val="none" w:sz="0" w:space="0" w:color="auto" w:frame="1"/>
                <w:vertAlign w:val="subscript"/>
              </w:rPr>
              <w:t>3</w:t>
            </w:r>
            <w:r w:rsidR="00313AEE" w:rsidRPr="004F3B42">
              <w:rPr>
                <w:rStyle w:val="mord"/>
                <w:spacing w:val="-8"/>
                <w:bdr w:val="none" w:sz="0" w:space="0" w:color="auto" w:frame="1"/>
                <w:vertAlign w:val="superscript"/>
              </w:rPr>
              <w:t>−2</w:t>
            </w:r>
            <w:r w:rsidR="00313AEE" w:rsidRPr="004F3B42">
              <w:rPr>
                <w:rStyle w:val="vlist-s"/>
                <w:spacing w:val="-8"/>
                <w:bdr w:val="none" w:sz="0" w:space="0" w:color="auto" w:frame="1"/>
              </w:rPr>
              <w:t>​</w:t>
            </w:r>
            <w:r w:rsidR="00313AEE" w:rsidRPr="004F3B42">
              <w:rPr>
                <w:rStyle w:val="mclose"/>
                <w:spacing w:val="-8"/>
                <w:bdr w:val="none" w:sz="0" w:space="0" w:color="auto" w:frame="1"/>
              </w:rPr>
              <w:t>)</w:t>
            </w:r>
            <w:r w:rsidR="00313AEE" w:rsidRPr="004F3B42">
              <w:rPr>
                <w:spacing w:val="-8"/>
              </w:rPr>
              <w:t> has greater resonance stabilization than carbonic acid.</w:t>
            </w:r>
            <w:r w:rsidR="00313AEE" w:rsidRPr="00C8771A">
              <w:rPr>
                <w:spacing w:val="-8"/>
              </w:rPr>
              <w:t>Carbonic acid does not have resonance structures.</w:t>
            </w:r>
          </w:p>
          <w:p w14:paraId="2D7DE103" w14:textId="397B901C" w:rsidR="0084522F" w:rsidRPr="00C8771A" w:rsidRDefault="0084522F" w:rsidP="004F3B42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CO</w:t>
            </w: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C8771A">
              <w:rPr>
                <w:rStyle w:val="vlist-s"/>
                <w:rFonts w:ascii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C877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has the structure as </w:t>
            </w: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O</w:t>
            </w:r>
            <w:r w:rsidRPr="00C8771A">
              <w:rPr>
                <w:rStyle w:val="mrel"/>
                <w:rFonts w:ascii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=</w:t>
            </w: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C</w:t>
            </w:r>
            <w:r w:rsidRPr="00C8771A">
              <w:rPr>
                <w:rStyle w:val="mrel"/>
                <w:rFonts w:ascii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=</w:t>
            </w: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O</w:t>
            </w:r>
            <w:r w:rsidRPr="00C877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in which there is bond dipole moment (C-O bond). </w:t>
            </w:r>
            <w:r w:rsidR="00DA0A25" w:rsidRPr="00C877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T</w:t>
            </w:r>
            <w:r w:rsidRPr="00C877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he </w:t>
            </w:r>
            <w:r w:rsidRPr="00C8771A">
              <w:rPr>
                <w:rFonts w:ascii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dipole moment of one bond is cancelled by other</w:t>
            </w:r>
            <w:r w:rsidR="00DA0A25" w:rsidRPr="00C8771A">
              <w:rPr>
                <w:rFonts w:ascii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.</w:t>
            </w:r>
            <w:r w:rsidRPr="00C877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So, </w:t>
            </w: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CO</w:t>
            </w:r>
            <w:r w:rsidRPr="00C8771A">
              <w:rPr>
                <w:rStyle w:val="mord"/>
                <w:rFonts w:ascii="Times New Roman" w:eastAsiaTheme="majorEastAsia" w:hAnsi="Times New Roman" w:cs="Times New Roman"/>
                <w:spacing w:val="-8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  <w:r w:rsidRPr="00C8771A">
              <w:rPr>
                <w:rStyle w:val="vlist-s"/>
                <w:rFonts w:ascii="Times New Roman" w:hAnsi="Times New Roman" w:cs="Times New Roman"/>
                <w:spacing w:val="-8"/>
                <w:sz w:val="24"/>
                <w:szCs w:val="24"/>
                <w:bdr w:val="none" w:sz="0" w:space="0" w:color="auto" w:frame="1"/>
              </w:rPr>
              <w:t>​</w:t>
            </w:r>
            <w:r w:rsidRPr="00C877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 has zero dipole moment because it is a linear molecule.</w:t>
            </w:r>
          </w:p>
          <w:p w14:paraId="5A9D3671" w14:textId="77777777" w:rsidR="00D31A1D" w:rsidRDefault="004F3B42" w:rsidP="004F3B42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Dipoles are equal and opposite</w:t>
            </w:r>
          </w:p>
          <w:p w14:paraId="62E7122C" w14:textId="13F92B05" w:rsidR="004F3B42" w:rsidRPr="004F3B42" w:rsidRDefault="004F3B42" w:rsidP="004F3B42">
            <w:pPr>
              <w:pStyle w:val="ListParagraph"/>
              <w:numPr>
                <w:ilvl w:val="0"/>
                <w:numId w:val="1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Lp-lp repulsion&gt;lp-bp repulsion&gt;bp-bp repulsion</w:t>
            </w:r>
          </w:p>
        </w:tc>
        <w:tc>
          <w:tcPr>
            <w:tcW w:w="425" w:type="dxa"/>
          </w:tcPr>
          <w:p w14:paraId="55B119CB" w14:textId="0CAEBBF7" w:rsidR="006D24B3" w:rsidRPr="00C8771A" w:rsidRDefault="00936865" w:rsidP="006D24B3">
            <w:pPr>
              <w:spacing w:line="276" w:lineRule="auto"/>
              <w:jc w:val="right"/>
            </w:pPr>
            <w:r w:rsidRPr="00C8771A">
              <w:lastRenderedPageBreak/>
              <w:t>5</w:t>
            </w:r>
          </w:p>
        </w:tc>
      </w:tr>
    </w:tbl>
    <w:p w14:paraId="44679C2D" w14:textId="77777777" w:rsidR="000305F3" w:rsidRPr="00C8771A" w:rsidRDefault="000305F3" w:rsidP="000305F3"/>
    <w:sectPr w:rsidR="000305F3" w:rsidRPr="00C8771A" w:rsidSect="00A57875">
      <w:headerReference w:type="default" r:id="rId22"/>
      <w:footerReference w:type="default" r:id="rId23"/>
      <w:pgSz w:w="12240" w:h="15840" w:code="1"/>
      <w:pgMar w:top="1728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2BE8" w14:textId="77777777" w:rsidR="001A2772" w:rsidRDefault="001A2772">
      <w:r>
        <w:separator/>
      </w:r>
    </w:p>
  </w:endnote>
  <w:endnote w:type="continuationSeparator" w:id="0">
    <w:p w14:paraId="7FB71934" w14:textId="77777777" w:rsidR="001A2772" w:rsidRDefault="001A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9CB0F" w14:textId="77777777" w:rsidR="001F6281" w:rsidRDefault="001F6281" w:rsidP="0079213E">
    <w:pPr>
      <w:pStyle w:val="Footer"/>
      <w:tabs>
        <w:tab w:val="left" w:pos="5700"/>
      </w:tabs>
    </w:pPr>
  </w:p>
  <w:p w14:paraId="314FAB7B" w14:textId="77777777" w:rsidR="001F6281" w:rsidRDefault="001F6281" w:rsidP="0079213E">
    <w:pPr>
      <w:pStyle w:val="Footer"/>
      <w:tabs>
        <w:tab w:val="left" w:pos="5700"/>
      </w:tabs>
    </w:pPr>
  </w:p>
  <w:p w14:paraId="58726DE4" w14:textId="77777777" w:rsidR="001F6281" w:rsidRDefault="001F6281" w:rsidP="0079213E">
    <w:pPr>
      <w:pStyle w:val="Footer"/>
      <w:tabs>
        <w:tab w:val="left" w:pos="5700"/>
      </w:tabs>
    </w:pPr>
    <w:r>
      <w:tab/>
    </w:r>
    <w:sdt>
      <w:sdtPr>
        <w:id w:val="155647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38EEA65C" w14:textId="77777777" w:rsidR="001F6281" w:rsidRDefault="001F6281">
    <w:pPr>
      <w:pStyle w:val="Footer"/>
    </w:pPr>
  </w:p>
  <w:p w14:paraId="3670EBCB" w14:textId="77777777" w:rsidR="001F6281" w:rsidRDefault="001F6281"/>
  <w:p w14:paraId="25129274" w14:textId="77777777" w:rsidR="001F6281" w:rsidRDefault="001F62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B2A2" w14:textId="77777777" w:rsidR="001A2772" w:rsidRDefault="001A2772">
      <w:r>
        <w:separator/>
      </w:r>
    </w:p>
  </w:footnote>
  <w:footnote w:type="continuationSeparator" w:id="0">
    <w:p w14:paraId="05645FED" w14:textId="77777777" w:rsidR="001A2772" w:rsidRDefault="001A2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EC9C" w14:textId="77777777" w:rsidR="001F6281" w:rsidRDefault="001F6281" w:rsidP="00CD5F71">
    <w:pPr>
      <w:pStyle w:val="Header"/>
      <w:spacing w:before="100" w:beforeAutospacing="1" w:after="100" w:afterAutospacing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500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1675A"/>
    <w:multiLevelType w:val="hybridMultilevel"/>
    <w:tmpl w:val="E138CE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64AAD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F1F3F"/>
    <w:multiLevelType w:val="hybridMultilevel"/>
    <w:tmpl w:val="ED2A1CD4"/>
    <w:lvl w:ilvl="0" w:tplc="CD721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2814769"/>
    <w:multiLevelType w:val="hybridMultilevel"/>
    <w:tmpl w:val="A454C068"/>
    <w:lvl w:ilvl="0" w:tplc="04B032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A906B6"/>
    <w:multiLevelType w:val="hybridMultilevel"/>
    <w:tmpl w:val="3AAEB064"/>
    <w:lvl w:ilvl="0" w:tplc="E6945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5251669"/>
    <w:multiLevelType w:val="hybridMultilevel"/>
    <w:tmpl w:val="7E2AA1F2"/>
    <w:lvl w:ilvl="0" w:tplc="47E0D9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955425"/>
    <w:multiLevelType w:val="hybridMultilevel"/>
    <w:tmpl w:val="34529CD8"/>
    <w:lvl w:ilvl="0" w:tplc="F93AE2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D73B16"/>
    <w:multiLevelType w:val="hybridMultilevel"/>
    <w:tmpl w:val="13E47C7E"/>
    <w:lvl w:ilvl="0" w:tplc="158CF3F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07655F7A"/>
    <w:multiLevelType w:val="hybridMultilevel"/>
    <w:tmpl w:val="15B40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FC0741"/>
    <w:multiLevelType w:val="hybridMultilevel"/>
    <w:tmpl w:val="1004B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861E83"/>
    <w:multiLevelType w:val="hybridMultilevel"/>
    <w:tmpl w:val="0B80920A"/>
    <w:lvl w:ilvl="0" w:tplc="45565AC8">
      <w:start w:val="5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E074F"/>
    <w:multiLevelType w:val="hybridMultilevel"/>
    <w:tmpl w:val="0D1085D4"/>
    <w:lvl w:ilvl="0" w:tplc="158CF3F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09831733"/>
    <w:multiLevelType w:val="hybridMultilevel"/>
    <w:tmpl w:val="F41A3476"/>
    <w:lvl w:ilvl="0" w:tplc="459CC67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7" w15:restartNumberingAfterBreak="0">
    <w:nsid w:val="09AE01FD"/>
    <w:multiLevelType w:val="hybridMultilevel"/>
    <w:tmpl w:val="351266D2"/>
    <w:lvl w:ilvl="0" w:tplc="158CF3F2">
      <w:start w:val="1"/>
      <w:numFmt w:val="lowerLetter"/>
      <w:lvlText w:val="(%1)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0B167A9B"/>
    <w:multiLevelType w:val="hybridMultilevel"/>
    <w:tmpl w:val="A072AD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B2C4909"/>
    <w:multiLevelType w:val="hybridMultilevel"/>
    <w:tmpl w:val="9C7A7AB8"/>
    <w:lvl w:ilvl="0" w:tplc="832488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8E72CC"/>
    <w:multiLevelType w:val="hybridMultilevel"/>
    <w:tmpl w:val="386A85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AD2228"/>
    <w:multiLevelType w:val="hybridMultilevel"/>
    <w:tmpl w:val="D24AFC72"/>
    <w:lvl w:ilvl="0" w:tplc="A008BF70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0C2F07F8"/>
    <w:multiLevelType w:val="hybridMultilevel"/>
    <w:tmpl w:val="DFAA1A48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474415"/>
    <w:multiLevelType w:val="hybridMultilevel"/>
    <w:tmpl w:val="262E23BA"/>
    <w:lvl w:ilvl="0" w:tplc="297609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B07B30"/>
    <w:multiLevelType w:val="hybridMultilevel"/>
    <w:tmpl w:val="189EDC94"/>
    <w:lvl w:ilvl="0" w:tplc="341EF3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8D58EB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F384A"/>
    <w:multiLevelType w:val="hybridMultilevel"/>
    <w:tmpl w:val="273EDBA2"/>
    <w:lvl w:ilvl="0" w:tplc="81622110">
      <w:start w:val="1"/>
      <w:numFmt w:val="lowerLetter"/>
      <w:lvlText w:val="(%1)"/>
      <w:lvlJc w:val="left"/>
      <w:pPr>
        <w:ind w:left="70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A9727A"/>
    <w:multiLevelType w:val="hybridMultilevel"/>
    <w:tmpl w:val="FC1678B0"/>
    <w:lvl w:ilvl="0" w:tplc="18D4C53A">
      <w:start w:val="1"/>
      <w:numFmt w:val="lowerLetter"/>
      <w:lvlText w:val="%1)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103A2D3D"/>
    <w:multiLevelType w:val="hybridMultilevel"/>
    <w:tmpl w:val="8380697E"/>
    <w:lvl w:ilvl="0" w:tplc="158CF3F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10C33258"/>
    <w:multiLevelType w:val="hybridMultilevel"/>
    <w:tmpl w:val="209A1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0CC1D68"/>
    <w:multiLevelType w:val="hybridMultilevel"/>
    <w:tmpl w:val="88A2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243956"/>
    <w:multiLevelType w:val="hybridMultilevel"/>
    <w:tmpl w:val="FC46CB08"/>
    <w:lvl w:ilvl="0" w:tplc="D19AAE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E11C6F"/>
    <w:multiLevelType w:val="hybridMultilevel"/>
    <w:tmpl w:val="222406B0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3F3944"/>
    <w:multiLevelType w:val="hybridMultilevel"/>
    <w:tmpl w:val="E020CD86"/>
    <w:lvl w:ilvl="0" w:tplc="DFBCAA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6907F6"/>
    <w:multiLevelType w:val="hybridMultilevel"/>
    <w:tmpl w:val="916A1238"/>
    <w:lvl w:ilvl="0" w:tplc="8844FF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12935495"/>
    <w:multiLevelType w:val="hybridMultilevel"/>
    <w:tmpl w:val="4508AAAC"/>
    <w:lvl w:ilvl="0" w:tplc="DBFA97D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F456EE"/>
    <w:multiLevelType w:val="hybridMultilevel"/>
    <w:tmpl w:val="C3CAD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4664D08"/>
    <w:multiLevelType w:val="hybridMultilevel"/>
    <w:tmpl w:val="015EF494"/>
    <w:lvl w:ilvl="0" w:tplc="3620B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080B47"/>
    <w:multiLevelType w:val="hybridMultilevel"/>
    <w:tmpl w:val="89E0DF24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7C10A73"/>
    <w:multiLevelType w:val="hybridMultilevel"/>
    <w:tmpl w:val="BE2E6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9614D79"/>
    <w:multiLevelType w:val="hybridMultilevel"/>
    <w:tmpl w:val="AC2820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B004B3"/>
    <w:multiLevelType w:val="hybridMultilevel"/>
    <w:tmpl w:val="13389B2C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8A2595"/>
    <w:multiLevelType w:val="hybridMultilevel"/>
    <w:tmpl w:val="DC86A4EA"/>
    <w:lvl w:ilvl="0" w:tplc="6E5E88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1BA82282"/>
    <w:multiLevelType w:val="hybridMultilevel"/>
    <w:tmpl w:val="71A42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BC877AB"/>
    <w:multiLevelType w:val="hybridMultilevel"/>
    <w:tmpl w:val="D50496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5C1593"/>
    <w:multiLevelType w:val="multilevel"/>
    <w:tmpl w:val="0EAE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u w:val="none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1E8043EC"/>
    <w:multiLevelType w:val="hybridMultilevel"/>
    <w:tmpl w:val="6E703CB6"/>
    <w:lvl w:ilvl="0" w:tplc="15106F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F274C44"/>
    <w:multiLevelType w:val="hybridMultilevel"/>
    <w:tmpl w:val="34C61852"/>
    <w:lvl w:ilvl="0" w:tplc="7FFA1648">
      <w:start w:val="1"/>
      <w:numFmt w:val="lowerRoman"/>
      <w:lvlText w:val="(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8" w15:restartNumberingAfterBreak="0">
    <w:nsid w:val="1F7A39F3"/>
    <w:multiLevelType w:val="hybridMultilevel"/>
    <w:tmpl w:val="E9FC27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CE312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9" w15:restartNumberingAfterBreak="0">
    <w:nsid w:val="20E661A8"/>
    <w:multiLevelType w:val="hybridMultilevel"/>
    <w:tmpl w:val="A328E4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18A6CC3"/>
    <w:multiLevelType w:val="hybridMultilevel"/>
    <w:tmpl w:val="6F44EB48"/>
    <w:lvl w:ilvl="0" w:tplc="4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1" w15:restartNumberingAfterBreak="0">
    <w:nsid w:val="23646C72"/>
    <w:multiLevelType w:val="multilevel"/>
    <w:tmpl w:val="44D8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8C4A1E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4B27C4E"/>
    <w:multiLevelType w:val="hybridMultilevel"/>
    <w:tmpl w:val="BC548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031471"/>
    <w:multiLevelType w:val="hybridMultilevel"/>
    <w:tmpl w:val="F19A69F8"/>
    <w:lvl w:ilvl="0" w:tplc="0C4044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EA433E"/>
    <w:multiLevelType w:val="hybridMultilevel"/>
    <w:tmpl w:val="940895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5FC7195"/>
    <w:multiLevelType w:val="hybridMultilevel"/>
    <w:tmpl w:val="6D6C35F2"/>
    <w:lvl w:ilvl="0" w:tplc="F290114A">
      <w:start w:val="1"/>
      <w:numFmt w:val="decimal"/>
      <w:lvlText w:val="%1."/>
      <w:lvlJc w:val="left"/>
      <w:pPr>
        <w:ind w:left="990" w:hanging="360"/>
      </w:pPr>
      <w:rPr>
        <w:rFonts w:cs="Times New Roman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26427C4C"/>
    <w:multiLevelType w:val="hybridMultilevel"/>
    <w:tmpl w:val="9EF24950"/>
    <w:lvl w:ilvl="0" w:tplc="4C090017">
      <w:start w:val="1"/>
      <w:numFmt w:val="lowerLetter"/>
      <w:lvlText w:val="%1)"/>
      <w:lvlJc w:val="left"/>
      <w:pPr>
        <w:ind w:left="915" w:hanging="360"/>
      </w:pPr>
    </w:lvl>
    <w:lvl w:ilvl="1" w:tplc="4C090019" w:tentative="1">
      <w:start w:val="1"/>
      <w:numFmt w:val="lowerLetter"/>
      <w:lvlText w:val="%2."/>
      <w:lvlJc w:val="left"/>
      <w:pPr>
        <w:ind w:left="1635" w:hanging="360"/>
      </w:pPr>
    </w:lvl>
    <w:lvl w:ilvl="2" w:tplc="4C09001B" w:tentative="1">
      <w:start w:val="1"/>
      <w:numFmt w:val="lowerRoman"/>
      <w:lvlText w:val="%3."/>
      <w:lvlJc w:val="right"/>
      <w:pPr>
        <w:ind w:left="2355" w:hanging="180"/>
      </w:pPr>
    </w:lvl>
    <w:lvl w:ilvl="3" w:tplc="4C09000F" w:tentative="1">
      <w:start w:val="1"/>
      <w:numFmt w:val="decimal"/>
      <w:lvlText w:val="%4."/>
      <w:lvlJc w:val="left"/>
      <w:pPr>
        <w:ind w:left="3075" w:hanging="360"/>
      </w:pPr>
    </w:lvl>
    <w:lvl w:ilvl="4" w:tplc="4C090019" w:tentative="1">
      <w:start w:val="1"/>
      <w:numFmt w:val="lowerLetter"/>
      <w:lvlText w:val="%5."/>
      <w:lvlJc w:val="left"/>
      <w:pPr>
        <w:ind w:left="3795" w:hanging="360"/>
      </w:pPr>
    </w:lvl>
    <w:lvl w:ilvl="5" w:tplc="4C09001B" w:tentative="1">
      <w:start w:val="1"/>
      <w:numFmt w:val="lowerRoman"/>
      <w:lvlText w:val="%6."/>
      <w:lvlJc w:val="right"/>
      <w:pPr>
        <w:ind w:left="4515" w:hanging="180"/>
      </w:pPr>
    </w:lvl>
    <w:lvl w:ilvl="6" w:tplc="4C09000F" w:tentative="1">
      <w:start w:val="1"/>
      <w:numFmt w:val="decimal"/>
      <w:lvlText w:val="%7."/>
      <w:lvlJc w:val="left"/>
      <w:pPr>
        <w:ind w:left="5235" w:hanging="360"/>
      </w:pPr>
    </w:lvl>
    <w:lvl w:ilvl="7" w:tplc="4C090019" w:tentative="1">
      <w:start w:val="1"/>
      <w:numFmt w:val="lowerLetter"/>
      <w:lvlText w:val="%8."/>
      <w:lvlJc w:val="left"/>
      <w:pPr>
        <w:ind w:left="5955" w:hanging="360"/>
      </w:pPr>
    </w:lvl>
    <w:lvl w:ilvl="8" w:tplc="4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8" w15:restartNumberingAfterBreak="0">
    <w:nsid w:val="26524249"/>
    <w:multiLevelType w:val="hybridMultilevel"/>
    <w:tmpl w:val="6D6C35F2"/>
    <w:lvl w:ilvl="0" w:tplc="F290114A">
      <w:start w:val="1"/>
      <w:numFmt w:val="decimal"/>
      <w:lvlText w:val="%1."/>
      <w:lvlJc w:val="left"/>
      <w:pPr>
        <w:ind w:left="990" w:hanging="360"/>
      </w:pPr>
      <w:rPr>
        <w:rFonts w:cs="Times New Roman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28782D92"/>
    <w:multiLevelType w:val="hybridMultilevel"/>
    <w:tmpl w:val="991C69B2"/>
    <w:lvl w:ilvl="0" w:tplc="352E8548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60" w15:restartNumberingAfterBreak="0">
    <w:nsid w:val="28EE6599"/>
    <w:multiLevelType w:val="hybridMultilevel"/>
    <w:tmpl w:val="BA06F774"/>
    <w:lvl w:ilvl="0" w:tplc="DDDE1C4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7D66D9"/>
    <w:multiLevelType w:val="hybridMultilevel"/>
    <w:tmpl w:val="6D6C35F2"/>
    <w:lvl w:ilvl="0" w:tplc="F290114A">
      <w:start w:val="1"/>
      <w:numFmt w:val="decimal"/>
      <w:lvlText w:val="%1."/>
      <w:lvlJc w:val="left"/>
      <w:pPr>
        <w:ind w:left="990" w:hanging="360"/>
      </w:pPr>
      <w:rPr>
        <w:rFonts w:cs="Times New Roman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2" w15:restartNumberingAfterBreak="0">
    <w:nsid w:val="2A757246"/>
    <w:multiLevelType w:val="hybridMultilevel"/>
    <w:tmpl w:val="FC0CF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CCF3224"/>
    <w:multiLevelType w:val="hybridMultilevel"/>
    <w:tmpl w:val="2BDE6D80"/>
    <w:lvl w:ilvl="0" w:tplc="6B7004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D903760"/>
    <w:multiLevelType w:val="multilevel"/>
    <w:tmpl w:val="56B01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495440"/>
    <w:multiLevelType w:val="hybridMultilevel"/>
    <w:tmpl w:val="A7AC11EE"/>
    <w:lvl w:ilvl="0" w:tplc="5D6687A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18D4C53A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66" w15:restartNumberingAfterBreak="0">
    <w:nsid w:val="2EF23B41"/>
    <w:multiLevelType w:val="hybridMultilevel"/>
    <w:tmpl w:val="241CBA58"/>
    <w:lvl w:ilvl="0" w:tplc="0EAAFAC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1C17505"/>
    <w:multiLevelType w:val="hybridMultilevel"/>
    <w:tmpl w:val="0F56C95E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22330C7"/>
    <w:multiLevelType w:val="hybridMultilevel"/>
    <w:tmpl w:val="0B80A8B6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18654D"/>
    <w:multiLevelType w:val="hybridMultilevel"/>
    <w:tmpl w:val="BCF244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7B4498"/>
    <w:multiLevelType w:val="hybridMultilevel"/>
    <w:tmpl w:val="2558EFE4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E10359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438755D"/>
    <w:multiLevelType w:val="hybridMultilevel"/>
    <w:tmpl w:val="4E74462C"/>
    <w:lvl w:ilvl="0" w:tplc="1376EA7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35455DFF"/>
    <w:multiLevelType w:val="hybridMultilevel"/>
    <w:tmpl w:val="C7022FD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3670181E"/>
    <w:multiLevelType w:val="hybridMultilevel"/>
    <w:tmpl w:val="BBB832AC"/>
    <w:lvl w:ilvl="0" w:tplc="4C090017">
      <w:start w:val="1"/>
      <w:numFmt w:val="lowerLetter"/>
      <w:lvlText w:val="%1)"/>
      <w:lvlJc w:val="left"/>
      <w:pPr>
        <w:ind w:left="915" w:hanging="360"/>
      </w:pPr>
    </w:lvl>
    <w:lvl w:ilvl="1" w:tplc="4C090019" w:tentative="1">
      <w:start w:val="1"/>
      <w:numFmt w:val="lowerLetter"/>
      <w:lvlText w:val="%2."/>
      <w:lvlJc w:val="left"/>
      <w:pPr>
        <w:ind w:left="1635" w:hanging="360"/>
      </w:pPr>
    </w:lvl>
    <w:lvl w:ilvl="2" w:tplc="4C09001B" w:tentative="1">
      <w:start w:val="1"/>
      <w:numFmt w:val="lowerRoman"/>
      <w:lvlText w:val="%3."/>
      <w:lvlJc w:val="right"/>
      <w:pPr>
        <w:ind w:left="2355" w:hanging="180"/>
      </w:pPr>
    </w:lvl>
    <w:lvl w:ilvl="3" w:tplc="4C09000F" w:tentative="1">
      <w:start w:val="1"/>
      <w:numFmt w:val="decimal"/>
      <w:lvlText w:val="%4."/>
      <w:lvlJc w:val="left"/>
      <w:pPr>
        <w:ind w:left="3075" w:hanging="360"/>
      </w:pPr>
    </w:lvl>
    <w:lvl w:ilvl="4" w:tplc="4C090019" w:tentative="1">
      <w:start w:val="1"/>
      <w:numFmt w:val="lowerLetter"/>
      <w:lvlText w:val="%5."/>
      <w:lvlJc w:val="left"/>
      <w:pPr>
        <w:ind w:left="3795" w:hanging="360"/>
      </w:pPr>
    </w:lvl>
    <w:lvl w:ilvl="5" w:tplc="4C09001B" w:tentative="1">
      <w:start w:val="1"/>
      <w:numFmt w:val="lowerRoman"/>
      <w:lvlText w:val="%6."/>
      <w:lvlJc w:val="right"/>
      <w:pPr>
        <w:ind w:left="4515" w:hanging="180"/>
      </w:pPr>
    </w:lvl>
    <w:lvl w:ilvl="6" w:tplc="4C09000F" w:tentative="1">
      <w:start w:val="1"/>
      <w:numFmt w:val="decimal"/>
      <w:lvlText w:val="%7."/>
      <w:lvlJc w:val="left"/>
      <w:pPr>
        <w:ind w:left="5235" w:hanging="360"/>
      </w:pPr>
    </w:lvl>
    <w:lvl w:ilvl="7" w:tplc="4C090019" w:tentative="1">
      <w:start w:val="1"/>
      <w:numFmt w:val="lowerLetter"/>
      <w:lvlText w:val="%8."/>
      <w:lvlJc w:val="left"/>
      <w:pPr>
        <w:ind w:left="5955" w:hanging="360"/>
      </w:pPr>
    </w:lvl>
    <w:lvl w:ilvl="8" w:tplc="4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5" w15:restartNumberingAfterBreak="0">
    <w:nsid w:val="384E4F6A"/>
    <w:multiLevelType w:val="hybridMultilevel"/>
    <w:tmpl w:val="982404DC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5426A2"/>
    <w:multiLevelType w:val="hybridMultilevel"/>
    <w:tmpl w:val="42984760"/>
    <w:lvl w:ilvl="0" w:tplc="271A9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3A632C0B"/>
    <w:multiLevelType w:val="hybridMultilevel"/>
    <w:tmpl w:val="AF10A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BEA3EEB"/>
    <w:multiLevelType w:val="hybridMultilevel"/>
    <w:tmpl w:val="209A1E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C476CF"/>
    <w:multiLevelType w:val="hybridMultilevel"/>
    <w:tmpl w:val="945047A4"/>
    <w:lvl w:ilvl="0" w:tplc="94504A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3DA22D87"/>
    <w:multiLevelType w:val="hybridMultilevel"/>
    <w:tmpl w:val="953C82FE"/>
    <w:lvl w:ilvl="0" w:tplc="D68C54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FA2797E"/>
    <w:multiLevelType w:val="hybridMultilevel"/>
    <w:tmpl w:val="A482B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12F59CC"/>
    <w:multiLevelType w:val="hybridMultilevel"/>
    <w:tmpl w:val="1B8C1C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2D2250D"/>
    <w:multiLevelType w:val="hybridMultilevel"/>
    <w:tmpl w:val="58F87A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45E08AC"/>
    <w:multiLevelType w:val="hybridMultilevel"/>
    <w:tmpl w:val="026EA6BA"/>
    <w:lvl w:ilvl="0" w:tplc="DC9CD0E6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2608A6"/>
    <w:multiLevelType w:val="hybridMultilevel"/>
    <w:tmpl w:val="303CD98A"/>
    <w:lvl w:ilvl="0" w:tplc="1AB60058">
      <w:start w:val="1"/>
      <w:numFmt w:val="lowerRoman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6" w15:restartNumberingAfterBreak="0">
    <w:nsid w:val="45C72E34"/>
    <w:multiLevelType w:val="hybridMultilevel"/>
    <w:tmpl w:val="DA604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056285"/>
    <w:multiLevelType w:val="multilevel"/>
    <w:tmpl w:val="7F205C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8" w15:restartNumberingAfterBreak="0">
    <w:nsid w:val="46D468D7"/>
    <w:multiLevelType w:val="hybridMultilevel"/>
    <w:tmpl w:val="859E9C98"/>
    <w:lvl w:ilvl="0" w:tplc="158CF3F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9" w15:restartNumberingAfterBreak="0">
    <w:nsid w:val="49563166"/>
    <w:multiLevelType w:val="hybridMultilevel"/>
    <w:tmpl w:val="968E5CEA"/>
    <w:lvl w:ilvl="0" w:tplc="31F879A8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0" w15:restartNumberingAfterBreak="0">
    <w:nsid w:val="49A45064"/>
    <w:multiLevelType w:val="hybridMultilevel"/>
    <w:tmpl w:val="A3545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A055C8D"/>
    <w:multiLevelType w:val="hybridMultilevel"/>
    <w:tmpl w:val="1CF2EB36"/>
    <w:lvl w:ilvl="0" w:tplc="E5603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B29215B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B39188D"/>
    <w:multiLevelType w:val="hybridMultilevel"/>
    <w:tmpl w:val="55D4F9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B56781C"/>
    <w:multiLevelType w:val="hybridMultilevel"/>
    <w:tmpl w:val="66927FB0"/>
    <w:lvl w:ilvl="0" w:tplc="7A3CF436">
      <w:start w:val="1"/>
      <w:numFmt w:val="lowerLetter"/>
      <w:lvlText w:val="(%1)"/>
      <w:lvlJc w:val="left"/>
      <w:pPr>
        <w:ind w:left="57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5" w15:restartNumberingAfterBreak="0">
    <w:nsid w:val="4C146AF3"/>
    <w:multiLevelType w:val="hybridMultilevel"/>
    <w:tmpl w:val="D7A0A2AC"/>
    <w:lvl w:ilvl="0" w:tplc="663470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4C227E8A"/>
    <w:multiLevelType w:val="hybridMultilevel"/>
    <w:tmpl w:val="17A2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C9F2D00"/>
    <w:multiLevelType w:val="hybridMultilevel"/>
    <w:tmpl w:val="D97C11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CE957C8"/>
    <w:multiLevelType w:val="hybridMultilevel"/>
    <w:tmpl w:val="6494074C"/>
    <w:lvl w:ilvl="0" w:tplc="676E44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DFB63A7"/>
    <w:multiLevelType w:val="hybridMultilevel"/>
    <w:tmpl w:val="F0767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2642C3"/>
    <w:multiLevelType w:val="hybridMultilevel"/>
    <w:tmpl w:val="21A2AA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E294E14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FB755C2"/>
    <w:multiLevelType w:val="hybridMultilevel"/>
    <w:tmpl w:val="7ABE530C"/>
    <w:lvl w:ilvl="0" w:tplc="4C090017">
      <w:start w:val="1"/>
      <w:numFmt w:val="lowerLetter"/>
      <w:lvlText w:val="%1)"/>
      <w:lvlJc w:val="left"/>
      <w:pPr>
        <w:ind w:left="777" w:hanging="360"/>
      </w:pPr>
    </w:lvl>
    <w:lvl w:ilvl="1" w:tplc="4C090019" w:tentative="1">
      <w:start w:val="1"/>
      <w:numFmt w:val="lowerLetter"/>
      <w:lvlText w:val="%2."/>
      <w:lvlJc w:val="left"/>
      <w:pPr>
        <w:ind w:left="1497" w:hanging="360"/>
      </w:pPr>
    </w:lvl>
    <w:lvl w:ilvl="2" w:tplc="4C09001B" w:tentative="1">
      <w:start w:val="1"/>
      <w:numFmt w:val="lowerRoman"/>
      <w:lvlText w:val="%3."/>
      <w:lvlJc w:val="right"/>
      <w:pPr>
        <w:ind w:left="2217" w:hanging="180"/>
      </w:pPr>
    </w:lvl>
    <w:lvl w:ilvl="3" w:tplc="4C09000F" w:tentative="1">
      <w:start w:val="1"/>
      <w:numFmt w:val="decimal"/>
      <w:lvlText w:val="%4."/>
      <w:lvlJc w:val="left"/>
      <w:pPr>
        <w:ind w:left="2937" w:hanging="360"/>
      </w:pPr>
    </w:lvl>
    <w:lvl w:ilvl="4" w:tplc="4C090019" w:tentative="1">
      <w:start w:val="1"/>
      <w:numFmt w:val="lowerLetter"/>
      <w:lvlText w:val="%5."/>
      <w:lvlJc w:val="left"/>
      <w:pPr>
        <w:ind w:left="3657" w:hanging="360"/>
      </w:pPr>
    </w:lvl>
    <w:lvl w:ilvl="5" w:tplc="4C09001B" w:tentative="1">
      <w:start w:val="1"/>
      <w:numFmt w:val="lowerRoman"/>
      <w:lvlText w:val="%6."/>
      <w:lvlJc w:val="right"/>
      <w:pPr>
        <w:ind w:left="4377" w:hanging="180"/>
      </w:pPr>
    </w:lvl>
    <w:lvl w:ilvl="6" w:tplc="4C09000F" w:tentative="1">
      <w:start w:val="1"/>
      <w:numFmt w:val="decimal"/>
      <w:lvlText w:val="%7."/>
      <w:lvlJc w:val="left"/>
      <w:pPr>
        <w:ind w:left="5097" w:hanging="360"/>
      </w:pPr>
    </w:lvl>
    <w:lvl w:ilvl="7" w:tplc="4C090019" w:tentative="1">
      <w:start w:val="1"/>
      <w:numFmt w:val="lowerLetter"/>
      <w:lvlText w:val="%8."/>
      <w:lvlJc w:val="left"/>
      <w:pPr>
        <w:ind w:left="5817" w:hanging="360"/>
      </w:pPr>
    </w:lvl>
    <w:lvl w:ilvl="8" w:tplc="4C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3" w15:restartNumberingAfterBreak="0">
    <w:nsid w:val="4FF53D3F"/>
    <w:multiLevelType w:val="hybridMultilevel"/>
    <w:tmpl w:val="B7D4D9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0383EFC"/>
    <w:multiLevelType w:val="hybridMultilevel"/>
    <w:tmpl w:val="39EA413E"/>
    <w:lvl w:ilvl="0" w:tplc="158CF3F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5" w15:restartNumberingAfterBreak="0">
    <w:nsid w:val="5079722A"/>
    <w:multiLevelType w:val="hybridMultilevel"/>
    <w:tmpl w:val="F15276C0"/>
    <w:lvl w:ilvl="0" w:tplc="158CF3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392417B"/>
    <w:multiLevelType w:val="hybridMultilevel"/>
    <w:tmpl w:val="81481642"/>
    <w:lvl w:ilvl="0" w:tplc="B8F074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3AC2488"/>
    <w:multiLevelType w:val="hybridMultilevel"/>
    <w:tmpl w:val="6AA85136"/>
    <w:lvl w:ilvl="0" w:tplc="524A555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43B2EC5"/>
    <w:multiLevelType w:val="hybridMultilevel"/>
    <w:tmpl w:val="0AF8464C"/>
    <w:lvl w:ilvl="0" w:tplc="4C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9" w15:restartNumberingAfterBreak="0">
    <w:nsid w:val="5545099C"/>
    <w:multiLevelType w:val="hybridMultilevel"/>
    <w:tmpl w:val="05001CA0"/>
    <w:lvl w:ilvl="0" w:tplc="05BAF9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57B1F3C"/>
    <w:multiLevelType w:val="hybridMultilevel"/>
    <w:tmpl w:val="ED881B18"/>
    <w:lvl w:ilvl="0" w:tplc="8FA4FB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6C05B45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6FE1A32"/>
    <w:multiLevelType w:val="hybridMultilevel"/>
    <w:tmpl w:val="6F3E0470"/>
    <w:lvl w:ilvl="0" w:tplc="1F429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7952DD6"/>
    <w:multiLevelType w:val="hybridMultilevel"/>
    <w:tmpl w:val="35A20D1A"/>
    <w:lvl w:ilvl="0" w:tplc="BA0CE312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BA0CE312">
      <w:start w:val="1"/>
      <w:numFmt w:val="lowerRoman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7A80D01"/>
    <w:multiLevelType w:val="hybridMultilevel"/>
    <w:tmpl w:val="2F88BF7A"/>
    <w:lvl w:ilvl="0" w:tplc="3F1EA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57DD083B"/>
    <w:multiLevelType w:val="hybridMultilevel"/>
    <w:tmpl w:val="30A0E2C2"/>
    <w:lvl w:ilvl="0" w:tplc="D19AAE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8CB1D90"/>
    <w:multiLevelType w:val="hybridMultilevel"/>
    <w:tmpl w:val="FE521A90"/>
    <w:lvl w:ilvl="0" w:tplc="1B9EE8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95556C8"/>
    <w:multiLevelType w:val="hybridMultilevel"/>
    <w:tmpl w:val="55F86F88"/>
    <w:lvl w:ilvl="0" w:tplc="B8D8B6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C8B7AA2"/>
    <w:multiLevelType w:val="hybridMultilevel"/>
    <w:tmpl w:val="982C6F6A"/>
    <w:lvl w:ilvl="0" w:tplc="87BE02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618A2E91"/>
    <w:multiLevelType w:val="hybridMultilevel"/>
    <w:tmpl w:val="93221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1C330BD"/>
    <w:multiLevelType w:val="hybridMultilevel"/>
    <w:tmpl w:val="D9260248"/>
    <w:lvl w:ilvl="0" w:tplc="4C090017">
      <w:start w:val="1"/>
      <w:numFmt w:val="lowerLetter"/>
      <w:lvlText w:val="%1)"/>
      <w:lvlJc w:val="left"/>
      <w:pPr>
        <w:ind w:left="915" w:hanging="360"/>
      </w:pPr>
    </w:lvl>
    <w:lvl w:ilvl="1" w:tplc="4C090019" w:tentative="1">
      <w:start w:val="1"/>
      <w:numFmt w:val="lowerLetter"/>
      <w:lvlText w:val="%2."/>
      <w:lvlJc w:val="left"/>
      <w:pPr>
        <w:ind w:left="1635" w:hanging="360"/>
      </w:pPr>
    </w:lvl>
    <w:lvl w:ilvl="2" w:tplc="4C09001B" w:tentative="1">
      <w:start w:val="1"/>
      <w:numFmt w:val="lowerRoman"/>
      <w:lvlText w:val="%3."/>
      <w:lvlJc w:val="right"/>
      <w:pPr>
        <w:ind w:left="2355" w:hanging="180"/>
      </w:pPr>
    </w:lvl>
    <w:lvl w:ilvl="3" w:tplc="4C09000F" w:tentative="1">
      <w:start w:val="1"/>
      <w:numFmt w:val="decimal"/>
      <w:lvlText w:val="%4."/>
      <w:lvlJc w:val="left"/>
      <w:pPr>
        <w:ind w:left="3075" w:hanging="360"/>
      </w:pPr>
    </w:lvl>
    <w:lvl w:ilvl="4" w:tplc="4C090019" w:tentative="1">
      <w:start w:val="1"/>
      <w:numFmt w:val="lowerLetter"/>
      <w:lvlText w:val="%5."/>
      <w:lvlJc w:val="left"/>
      <w:pPr>
        <w:ind w:left="3795" w:hanging="360"/>
      </w:pPr>
    </w:lvl>
    <w:lvl w:ilvl="5" w:tplc="4C09001B" w:tentative="1">
      <w:start w:val="1"/>
      <w:numFmt w:val="lowerRoman"/>
      <w:lvlText w:val="%6."/>
      <w:lvlJc w:val="right"/>
      <w:pPr>
        <w:ind w:left="4515" w:hanging="180"/>
      </w:pPr>
    </w:lvl>
    <w:lvl w:ilvl="6" w:tplc="4C09000F" w:tentative="1">
      <w:start w:val="1"/>
      <w:numFmt w:val="decimal"/>
      <w:lvlText w:val="%7."/>
      <w:lvlJc w:val="left"/>
      <w:pPr>
        <w:ind w:left="5235" w:hanging="360"/>
      </w:pPr>
    </w:lvl>
    <w:lvl w:ilvl="7" w:tplc="4C090019" w:tentative="1">
      <w:start w:val="1"/>
      <w:numFmt w:val="lowerLetter"/>
      <w:lvlText w:val="%8."/>
      <w:lvlJc w:val="left"/>
      <w:pPr>
        <w:ind w:left="5955" w:hanging="360"/>
      </w:pPr>
    </w:lvl>
    <w:lvl w:ilvl="8" w:tplc="4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1" w15:restartNumberingAfterBreak="0">
    <w:nsid w:val="633E0098"/>
    <w:multiLevelType w:val="hybridMultilevel"/>
    <w:tmpl w:val="7E086A4E"/>
    <w:lvl w:ilvl="0" w:tplc="660A2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3C302F9"/>
    <w:multiLevelType w:val="hybridMultilevel"/>
    <w:tmpl w:val="20BC4A40"/>
    <w:lvl w:ilvl="0" w:tplc="60D2E732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4C76FA8"/>
    <w:multiLevelType w:val="hybridMultilevel"/>
    <w:tmpl w:val="AD6C81AE"/>
    <w:lvl w:ilvl="0" w:tplc="3E48C8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6D665E1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AB43C93"/>
    <w:multiLevelType w:val="hybridMultilevel"/>
    <w:tmpl w:val="03705572"/>
    <w:lvl w:ilvl="0" w:tplc="2E887D14">
      <w:start w:val="1"/>
      <w:numFmt w:val="low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AF508A7"/>
    <w:multiLevelType w:val="hybridMultilevel"/>
    <w:tmpl w:val="2C96CAE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7" w15:restartNumberingAfterBreak="0">
    <w:nsid w:val="6BE50152"/>
    <w:multiLevelType w:val="hybridMultilevel"/>
    <w:tmpl w:val="E4205166"/>
    <w:lvl w:ilvl="0" w:tplc="B7F829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CE90131"/>
    <w:multiLevelType w:val="hybridMultilevel"/>
    <w:tmpl w:val="2BB06E8C"/>
    <w:lvl w:ilvl="0" w:tplc="64A819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E951891"/>
    <w:multiLevelType w:val="hybridMultilevel"/>
    <w:tmpl w:val="10E6ABDA"/>
    <w:lvl w:ilvl="0" w:tplc="91364D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EF9079A"/>
    <w:multiLevelType w:val="hybridMultilevel"/>
    <w:tmpl w:val="83283F0E"/>
    <w:lvl w:ilvl="0" w:tplc="83389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0677933"/>
    <w:multiLevelType w:val="hybridMultilevel"/>
    <w:tmpl w:val="D820BB8C"/>
    <w:lvl w:ilvl="0" w:tplc="4C090017">
      <w:start w:val="1"/>
      <w:numFmt w:val="lowerLetter"/>
      <w:lvlText w:val="%1)"/>
      <w:lvlJc w:val="left"/>
      <w:pPr>
        <w:ind w:left="777" w:hanging="360"/>
      </w:pPr>
    </w:lvl>
    <w:lvl w:ilvl="1" w:tplc="4C090019" w:tentative="1">
      <w:start w:val="1"/>
      <w:numFmt w:val="lowerLetter"/>
      <w:lvlText w:val="%2."/>
      <w:lvlJc w:val="left"/>
      <w:pPr>
        <w:ind w:left="1497" w:hanging="360"/>
      </w:pPr>
    </w:lvl>
    <w:lvl w:ilvl="2" w:tplc="4C09001B" w:tentative="1">
      <w:start w:val="1"/>
      <w:numFmt w:val="lowerRoman"/>
      <w:lvlText w:val="%3."/>
      <w:lvlJc w:val="right"/>
      <w:pPr>
        <w:ind w:left="2217" w:hanging="180"/>
      </w:pPr>
    </w:lvl>
    <w:lvl w:ilvl="3" w:tplc="4C09000F" w:tentative="1">
      <w:start w:val="1"/>
      <w:numFmt w:val="decimal"/>
      <w:lvlText w:val="%4."/>
      <w:lvlJc w:val="left"/>
      <w:pPr>
        <w:ind w:left="2937" w:hanging="360"/>
      </w:pPr>
    </w:lvl>
    <w:lvl w:ilvl="4" w:tplc="4C090019" w:tentative="1">
      <w:start w:val="1"/>
      <w:numFmt w:val="lowerLetter"/>
      <w:lvlText w:val="%5."/>
      <w:lvlJc w:val="left"/>
      <w:pPr>
        <w:ind w:left="3657" w:hanging="360"/>
      </w:pPr>
    </w:lvl>
    <w:lvl w:ilvl="5" w:tplc="4C09001B" w:tentative="1">
      <w:start w:val="1"/>
      <w:numFmt w:val="lowerRoman"/>
      <w:lvlText w:val="%6."/>
      <w:lvlJc w:val="right"/>
      <w:pPr>
        <w:ind w:left="4377" w:hanging="180"/>
      </w:pPr>
    </w:lvl>
    <w:lvl w:ilvl="6" w:tplc="4C09000F" w:tentative="1">
      <w:start w:val="1"/>
      <w:numFmt w:val="decimal"/>
      <w:lvlText w:val="%7."/>
      <w:lvlJc w:val="left"/>
      <w:pPr>
        <w:ind w:left="5097" w:hanging="360"/>
      </w:pPr>
    </w:lvl>
    <w:lvl w:ilvl="7" w:tplc="4C090019" w:tentative="1">
      <w:start w:val="1"/>
      <w:numFmt w:val="lowerLetter"/>
      <w:lvlText w:val="%8."/>
      <w:lvlJc w:val="left"/>
      <w:pPr>
        <w:ind w:left="5817" w:hanging="360"/>
      </w:pPr>
    </w:lvl>
    <w:lvl w:ilvl="8" w:tplc="4C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2" w15:restartNumberingAfterBreak="0">
    <w:nsid w:val="70C5170F"/>
    <w:multiLevelType w:val="hybridMultilevel"/>
    <w:tmpl w:val="89D29D4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70C9241F"/>
    <w:multiLevelType w:val="hybridMultilevel"/>
    <w:tmpl w:val="5746785C"/>
    <w:lvl w:ilvl="0" w:tplc="1AC66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71286C19"/>
    <w:multiLevelType w:val="hybridMultilevel"/>
    <w:tmpl w:val="8BA8492E"/>
    <w:lvl w:ilvl="0" w:tplc="7FE62E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16463EF"/>
    <w:multiLevelType w:val="hybridMultilevel"/>
    <w:tmpl w:val="1AEAC3D6"/>
    <w:lvl w:ilvl="0" w:tplc="C29214E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6" w15:restartNumberingAfterBreak="0">
    <w:nsid w:val="71A93DAE"/>
    <w:multiLevelType w:val="hybridMultilevel"/>
    <w:tmpl w:val="3C20F826"/>
    <w:lvl w:ilvl="0" w:tplc="D4CC5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7" w15:restartNumberingAfterBreak="0">
    <w:nsid w:val="73A53F85"/>
    <w:multiLevelType w:val="hybridMultilevel"/>
    <w:tmpl w:val="7702285E"/>
    <w:lvl w:ilvl="0" w:tplc="DD545A8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59932FC"/>
    <w:multiLevelType w:val="hybridMultilevel"/>
    <w:tmpl w:val="70A85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9" w15:restartNumberingAfterBreak="0">
    <w:nsid w:val="75AE76C9"/>
    <w:multiLevelType w:val="hybridMultilevel"/>
    <w:tmpl w:val="1640E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0" w15:restartNumberingAfterBreak="0">
    <w:nsid w:val="75FF1946"/>
    <w:multiLevelType w:val="hybridMultilevel"/>
    <w:tmpl w:val="8542D87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1" w15:restartNumberingAfterBreak="0">
    <w:nsid w:val="774C7499"/>
    <w:multiLevelType w:val="hybridMultilevel"/>
    <w:tmpl w:val="A608F5D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2" w15:restartNumberingAfterBreak="0">
    <w:nsid w:val="77B83268"/>
    <w:multiLevelType w:val="hybridMultilevel"/>
    <w:tmpl w:val="D9727AD0"/>
    <w:lvl w:ilvl="0" w:tplc="4C090017">
      <w:start w:val="1"/>
      <w:numFmt w:val="lowerLetter"/>
      <w:lvlText w:val="%1)"/>
      <w:lvlJc w:val="left"/>
      <w:pPr>
        <w:ind w:left="792" w:hanging="360"/>
      </w:pPr>
    </w:lvl>
    <w:lvl w:ilvl="1" w:tplc="4C090019" w:tentative="1">
      <w:start w:val="1"/>
      <w:numFmt w:val="lowerLetter"/>
      <w:lvlText w:val="%2."/>
      <w:lvlJc w:val="left"/>
      <w:pPr>
        <w:ind w:left="1512" w:hanging="360"/>
      </w:pPr>
    </w:lvl>
    <w:lvl w:ilvl="2" w:tplc="4C09001B" w:tentative="1">
      <w:start w:val="1"/>
      <w:numFmt w:val="lowerRoman"/>
      <w:lvlText w:val="%3."/>
      <w:lvlJc w:val="right"/>
      <w:pPr>
        <w:ind w:left="2232" w:hanging="180"/>
      </w:pPr>
    </w:lvl>
    <w:lvl w:ilvl="3" w:tplc="4C09000F" w:tentative="1">
      <w:start w:val="1"/>
      <w:numFmt w:val="decimal"/>
      <w:lvlText w:val="%4."/>
      <w:lvlJc w:val="left"/>
      <w:pPr>
        <w:ind w:left="2952" w:hanging="360"/>
      </w:pPr>
    </w:lvl>
    <w:lvl w:ilvl="4" w:tplc="4C090019" w:tentative="1">
      <w:start w:val="1"/>
      <w:numFmt w:val="lowerLetter"/>
      <w:lvlText w:val="%5."/>
      <w:lvlJc w:val="left"/>
      <w:pPr>
        <w:ind w:left="3672" w:hanging="360"/>
      </w:pPr>
    </w:lvl>
    <w:lvl w:ilvl="5" w:tplc="4C09001B" w:tentative="1">
      <w:start w:val="1"/>
      <w:numFmt w:val="lowerRoman"/>
      <w:lvlText w:val="%6."/>
      <w:lvlJc w:val="right"/>
      <w:pPr>
        <w:ind w:left="4392" w:hanging="180"/>
      </w:pPr>
    </w:lvl>
    <w:lvl w:ilvl="6" w:tplc="4C09000F" w:tentative="1">
      <w:start w:val="1"/>
      <w:numFmt w:val="decimal"/>
      <w:lvlText w:val="%7."/>
      <w:lvlJc w:val="left"/>
      <w:pPr>
        <w:ind w:left="5112" w:hanging="360"/>
      </w:pPr>
    </w:lvl>
    <w:lvl w:ilvl="7" w:tplc="4C090019" w:tentative="1">
      <w:start w:val="1"/>
      <w:numFmt w:val="lowerLetter"/>
      <w:lvlText w:val="%8."/>
      <w:lvlJc w:val="left"/>
      <w:pPr>
        <w:ind w:left="5832" w:hanging="360"/>
      </w:pPr>
    </w:lvl>
    <w:lvl w:ilvl="8" w:tplc="4C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3" w15:restartNumberingAfterBreak="0">
    <w:nsid w:val="780C443F"/>
    <w:multiLevelType w:val="hybridMultilevel"/>
    <w:tmpl w:val="C5D4D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81A4697"/>
    <w:multiLevelType w:val="hybridMultilevel"/>
    <w:tmpl w:val="2F124F82"/>
    <w:lvl w:ilvl="0" w:tplc="958EE9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85F1462"/>
    <w:multiLevelType w:val="hybridMultilevel"/>
    <w:tmpl w:val="A11E68BA"/>
    <w:lvl w:ilvl="0" w:tplc="FFA050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FC631EC">
      <w:start w:val="1"/>
      <w:numFmt w:val="lowerRoman"/>
      <w:lvlText w:val="(%2)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78DC670A"/>
    <w:multiLevelType w:val="hybridMultilevel"/>
    <w:tmpl w:val="A3C42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9213CA0"/>
    <w:multiLevelType w:val="hybridMultilevel"/>
    <w:tmpl w:val="B7908FDE"/>
    <w:lvl w:ilvl="0" w:tplc="CC2C54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A0A2538"/>
    <w:multiLevelType w:val="hybridMultilevel"/>
    <w:tmpl w:val="3B42E1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0" w15:restartNumberingAfterBreak="0">
    <w:nsid w:val="7C7C71E9"/>
    <w:multiLevelType w:val="hybridMultilevel"/>
    <w:tmpl w:val="83C6D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CB168A4"/>
    <w:multiLevelType w:val="hybridMultilevel"/>
    <w:tmpl w:val="740C93B4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2" w15:restartNumberingAfterBreak="0">
    <w:nsid w:val="7CD37D60"/>
    <w:multiLevelType w:val="hybridMultilevel"/>
    <w:tmpl w:val="23D2B57A"/>
    <w:lvl w:ilvl="0" w:tplc="4C090017">
      <w:start w:val="1"/>
      <w:numFmt w:val="lowerLetter"/>
      <w:lvlText w:val="%1)"/>
      <w:lvlJc w:val="left"/>
      <w:pPr>
        <w:ind w:left="777" w:hanging="360"/>
      </w:pPr>
    </w:lvl>
    <w:lvl w:ilvl="1" w:tplc="4C090019" w:tentative="1">
      <w:start w:val="1"/>
      <w:numFmt w:val="lowerLetter"/>
      <w:lvlText w:val="%2."/>
      <w:lvlJc w:val="left"/>
      <w:pPr>
        <w:ind w:left="1497" w:hanging="360"/>
      </w:pPr>
    </w:lvl>
    <w:lvl w:ilvl="2" w:tplc="4C09001B" w:tentative="1">
      <w:start w:val="1"/>
      <w:numFmt w:val="lowerRoman"/>
      <w:lvlText w:val="%3."/>
      <w:lvlJc w:val="right"/>
      <w:pPr>
        <w:ind w:left="2217" w:hanging="180"/>
      </w:pPr>
    </w:lvl>
    <w:lvl w:ilvl="3" w:tplc="4C09000F" w:tentative="1">
      <w:start w:val="1"/>
      <w:numFmt w:val="decimal"/>
      <w:lvlText w:val="%4."/>
      <w:lvlJc w:val="left"/>
      <w:pPr>
        <w:ind w:left="2937" w:hanging="360"/>
      </w:pPr>
    </w:lvl>
    <w:lvl w:ilvl="4" w:tplc="4C090019" w:tentative="1">
      <w:start w:val="1"/>
      <w:numFmt w:val="lowerLetter"/>
      <w:lvlText w:val="%5."/>
      <w:lvlJc w:val="left"/>
      <w:pPr>
        <w:ind w:left="3657" w:hanging="360"/>
      </w:pPr>
    </w:lvl>
    <w:lvl w:ilvl="5" w:tplc="4C09001B" w:tentative="1">
      <w:start w:val="1"/>
      <w:numFmt w:val="lowerRoman"/>
      <w:lvlText w:val="%6."/>
      <w:lvlJc w:val="right"/>
      <w:pPr>
        <w:ind w:left="4377" w:hanging="180"/>
      </w:pPr>
    </w:lvl>
    <w:lvl w:ilvl="6" w:tplc="4C09000F" w:tentative="1">
      <w:start w:val="1"/>
      <w:numFmt w:val="decimal"/>
      <w:lvlText w:val="%7."/>
      <w:lvlJc w:val="left"/>
      <w:pPr>
        <w:ind w:left="5097" w:hanging="360"/>
      </w:pPr>
    </w:lvl>
    <w:lvl w:ilvl="7" w:tplc="4C090019" w:tentative="1">
      <w:start w:val="1"/>
      <w:numFmt w:val="lowerLetter"/>
      <w:lvlText w:val="%8."/>
      <w:lvlJc w:val="left"/>
      <w:pPr>
        <w:ind w:left="5817" w:hanging="360"/>
      </w:pPr>
    </w:lvl>
    <w:lvl w:ilvl="8" w:tplc="4C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3" w15:restartNumberingAfterBreak="0">
    <w:nsid w:val="7E1413D7"/>
    <w:multiLevelType w:val="hybridMultilevel"/>
    <w:tmpl w:val="93CA446E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F8F6290"/>
    <w:multiLevelType w:val="hybridMultilevel"/>
    <w:tmpl w:val="B78C1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45851">
    <w:abstractNumId w:val="65"/>
  </w:num>
  <w:num w:numId="2" w16cid:durableId="1145778315">
    <w:abstractNumId w:val="48"/>
  </w:num>
  <w:num w:numId="3" w16cid:durableId="297145679">
    <w:abstractNumId w:val="154"/>
  </w:num>
  <w:num w:numId="4" w16cid:durableId="278335830">
    <w:abstractNumId w:val="149"/>
  </w:num>
  <w:num w:numId="5" w16cid:durableId="2137945327">
    <w:abstractNumId w:val="143"/>
  </w:num>
  <w:num w:numId="6" w16cid:durableId="985015826">
    <w:abstractNumId w:val="132"/>
  </w:num>
  <w:num w:numId="7" w16cid:durableId="523372312">
    <w:abstractNumId w:val="73"/>
  </w:num>
  <w:num w:numId="8" w16cid:durableId="1924949755">
    <w:abstractNumId w:val="85"/>
  </w:num>
  <w:num w:numId="9" w16cid:durableId="2138600384">
    <w:abstractNumId w:val="138"/>
  </w:num>
  <w:num w:numId="10" w16cid:durableId="486938499">
    <w:abstractNumId w:val="94"/>
  </w:num>
  <w:num w:numId="11" w16cid:durableId="477184175">
    <w:abstractNumId w:val="146"/>
  </w:num>
  <w:num w:numId="12" w16cid:durableId="426315930">
    <w:abstractNumId w:val="133"/>
  </w:num>
  <w:num w:numId="13" w16cid:durableId="1171527077">
    <w:abstractNumId w:val="145"/>
  </w:num>
  <w:num w:numId="14" w16cid:durableId="1160996504">
    <w:abstractNumId w:val="139"/>
  </w:num>
  <w:num w:numId="15" w16cid:durableId="1646395571">
    <w:abstractNumId w:val="72"/>
  </w:num>
  <w:num w:numId="16" w16cid:durableId="482042662">
    <w:abstractNumId w:val="45"/>
  </w:num>
  <w:num w:numId="17" w16cid:durableId="713583566">
    <w:abstractNumId w:val="140"/>
  </w:num>
  <w:num w:numId="18" w16cid:durableId="1735473127">
    <w:abstractNumId w:val="18"/>
  </w:num>
  <w:num w:numId="19" w16cid:durableId="9650180">
    <w:abstractNumId w:val="5"/>
  </w:num>
  <w:num w:numId="20" w16cid:durableId="899632331">
    <w:abstractNumId w:val="52"/>
  </w:num>
  <w:num w:numId="21" w16cid:durableId="1363936933">
    <w:abstractNumId w:val="137"/>
  </w:num>
  <w:num w:numId="22" w16cid:durableId="2059013921">
    <w:abstractNumId w:val="101"/>
  </w:num>
  <w:num w:numId="23" w16cid:durableId="1932158167">
    <w:abstractNumId w:val="87"/>
  </w:num>
  <w:num w:numId="24" w16cid:durableId="1525287357">
    <w:abstractNumId w:val="71"/>
  </w:num>
  <w:num w:numId="25" w16cid:durableId="1512917005">
    <w:abstractNumId w:val="92"/>
  </w:num>
  <w:num w:numId="26" w16cid:durableId="1815827132">
    <w:abstractNumId w:val="111"/>
  </w:num>
  <w:num w:numId="27" w16cid:durableId="1658534420">
    <w:abstractNumId w:val="25"/>
  </w:num>
  <w:num w:numId="28" w16cid:durableId="1535531821">
    <w:abstractNumId w:val="41"/>
  </w:num>
  <w:num w:numId="29" w16cid:durableId="36396228">
    <w:abstractNumId w:val="62"/>
  </w:num>
  <w:num w:numId="30" w16cid:durableId="1443454667">
    <w:abstractNumId w:val="8"/>
  </w:num>
  <w:num w:numId="31" w16cid:durableId="268582404">
    <w:abstractNumId w:val="16"/>
  </w:num>
  <w:num w:numId="32" w16cid:durableId="1489318718">
    <w:abstractNumId w:val="59"/>
  </w:num>
  <w:num w:numId="33" w16cid:durableId="1699501419">
    <w:abstractNumId w:val="55"/>
  </w:num>
  <w:num w:numId="34" w16cid:durableId="708846722">
    <w:abstractNumId w:val="114"/>
  </w:num>
  <w:num w:numId="35" w16cid:durableId="638151601">
    <w:abstractNumId w:val="124"/>
  </w:num>
  <w:num w:numId="36" w16cid:durableId="1961572385">
    <w:abstractNumId w:val="89"/>
  </w:num>
  <w:num w:numId="37" w16cid:durableId="671032291">
    <w:abstractNumId w:val="47"/>
  </w:num>
  <w:num w:numId="38" w16cid:durableId="1773279080">
    <w:abstractNumId w:val="23"/>
  </w:num>
  <w:num w:numId="39" w16cid:durableId="1185443853">
    <w:abstractNumId w:val="26"/>
  </w:num>
  <w:num w:numId="40" w16cid:durableId="579608157">
    <w:abstractNumId w:val="129"/>
  </w:num>
  <w:num w:numId="41" w16cid:durableId="104857845">
    <w:abstractNumId w:val="77"/>
  </w:num>
  <w:num w:numId="42" w16cid:durableId="285938916">
    <w:abstractNumId w:val="113"/>
  </w:num>
  <w:num w:numId="43" w16cid:durableId="130907207">
    <w:abstractNumId w:val="12"/>
  </w:num>
  <w:num w:numId="44" w16cid:durableId="2078167730">
    <w:abstractNumId w:val="151"/>
  </w:num>
  <w:num w:numId="45" w16cid:durableId="1675839549">
    <w:abstractNumId w:val="103"/>
  </w:num>
  <w:num w:numId="46" w16cid:durableId="1509566008">
    <w:abstractNumId w:val="141"/>
  </w:num>
  <w:num w:numId="47" w16cid:durableId="561602885">
    <w:abstractNumId w:val="150"/>
  </w:num>
  <w:num w:numId="48" w16cid:durableId="38097464">
    <w:abstractNumId w:val="125"/>
  </w:num>
  <w:num w:numId="49" w16cid:durableId="1837451863">
    <w:abstractNumId w:val="13"/>
  </w:num>
  <w:num w:numId="50" w16cid:durableId="1492061084">
    <w:abstractNumId w:val="40"/>
  </w:num>
  <w:num w:numId="51" w16cid:durableId="107505286">
    <w:abstractNumId w:val="56"/>
  </w:num>
  <w:num w:numId="52" w16cid:durableId="1681393239">
    <w:abstractNumId w:val="58"/>
  </w:num>
  <w:num w:numId="53" w16cid:durableId="2098624813">
    <w:abstractNumId w:val="61"/>
  </w:num>
  <w:num w:numId="54" w16cid:durableId="1525435542">
    <w:abstractNumId w:val="27"/>
  </w:num>
  <w:num w:numId="55" w16cid:durableId="1751464610">
    <w:abstractNumId w:val="126"/>
  </w:num>
  <w:num w:numId="56" w16cid:durableId="1756130030">
    <w:abstractNumId w:val="131"/>
  </w:num>
  <w:num w:numId="57" w16cid:durableId="91901109">
    <w:abstractNumId w:val="152"/>
  </w:num>
  <w:num w:numId="58" w16cid:durableId="1090658781">
    <w:abstractNumId w:val="102"/>
  </w:num>
  <w:num w:numId="59" w16cid:durableId="1405378642">
    <w:abstractNumId w:val="153"/>
  </w:num>
  <w:num w:numId="60" w16cid:durableId="483087076">
    <w:abstractNumId w:val="84"/>
  </w:num>
  <w:num w:numId="61" w16cid:durableId="732242546">
    <w:abstractNumId w:val="134"/>
  </w:num>
  <w:num w:numId="62" w16cid:durableId="753552036">
    <w:abstractNumId w:val="24"/>
  </w:num>
  <w:num w:numId="63" w16cid:durableId="925263186">
    <w:abstractNumId w:val="106"/>
  </w:num>
  <w:num w:numId="64" w16cid:durableId="1330013988">
    <w:abstractNumId w:val="63"/>
  </w:num>
  <w:num w:numId="65" w16cid:durableId="331492598">
    <w:abstractNumId w:val="130"/>
  </w:num>
  <w:num w:numId="66" w16cid:durableId="24910662">
    <w:abstractNumId w:val="135"/>
  </w:num>
  <w:num w:numId="67" w16cid:durableId="2023316803">
    <w:abstractNumId w:val="148"/>
  </w:num>
  <w:num w:numId="68" w16cid:durableId="950279123">
    <w:abstractNumId w:val="17"/>
  </w:num>
  <w:num w:numId="69" w16cid:durableId="543712708">
    <w:abstractNumId w:val="115"/>
  </w:num>
  <w:num w:numId="70" w16cid:durableId="1502039669">
    <w:abstractNumId w:val="35"/>
  </w:num>
  <w:num w:numId="71" w16cid:durableId="861170560">
    <w:abstractNumId w:val="110"/>
  </w:num>
  <w:num w:numId="72" w16cid:durableId="1469005971">
    <w:abstractNumId w:val="122"/>
  </w:num>
  <w:num w:numId="73" w16cid:durableId="35353933">
    <w:abstractNumId w:val="54"/>
  </w:num>
  <w:num w:numId="74" w16cid:durableId="1653411852">
    <w:abstractNumId w:val="117"/>
  </w:num>
  <w:num w:numId="75" w16cid:durableId="1046294693">
    <w:abstractNumId w:val="46"/>
  </w:num>
  <w:num w:numId="76" w16cid:durableId="1501778253">
    <w:abstractNumId w:val="128"/>
  </w:num>
  <w:num w:numId="77" w16cid:durableId="1248537965">
    <w:abstractNumId w:val="80"/>
  </w:num>
  <w:num w:numId="78" w16cid:durableId="1728607338">
    <w:abstractNumId w:val="70"/>
  </w:num>
  <w:num w:numId="79" w16cid:durableId="1770270307">
    <w:abstractNumId w:val="38"/>
  </w:num>
  <w:num w:numId="80" w16cid:durableId="1267076855">
    <w:abstractNumId w:val="105"/>
  </w:num>
  <w:num w:numId="81" w16cid:durableId="972635127">
    <w:abstractNumId w:val="28"/>
  </w:num>
  <w:num w:numId="82" w16cid:durableId="1135178299">
    <w:abstractNumId w:val="22"/>
  </w:num>
  <w:num w:numId="83" w16cid:durableId="414136195">
    <w:abstractNumId w:val="11"/>
  </w:num>
  <w:num w:numId="84" w16cid:durableId="1412581475">
    <w:abstractNumId w:val="68"/>
  </w:num>
  <w:num w:numId="85" w16cid:durableId="915015471">
    <w:abstractNumId w:val="88"/>
  </w:num>
  <w:num w:numId="86" w16cid:durableId="1451901857">
    <w:abstractNumId w:val="104"/>
  </w:num>
  <w:num w:numId="87" w16cid:durableId="912855026">
    <w:abstractNumId w:val="67"/>
  </w:num>
  <w:num w:numId="88" w16cid:durableId="1998848283">
    <w:abstractNumId w:val="15"/>
  </w:num>
  <w:num w:numId="89" w16cid:durableId="252712340">
    <w:abstractNumId w:val="32"/>
  </w:num>
  <w:num w:numId="90" w16cid:durableId="72287971">
    <w:abstractNumId w:val="31"/>
  </w:num>
  <w:num w:numId="91" w16cid:durableId="1433352513">
    <w:abstractNumId w:val="14"/>
  </w:num>
  <w:num w:numId="92" w16cid:durableId="124204378">
    <w:abstractNumId w:val="121"/>
  </w:num>
  <w:num w:numId="93" w16cid:durableId="1784693476">
    <w:abstractNumId w:val="144"/>
  </w:num>
  <w:num w:numId="94" w16cid:durableId="1913470827">
    <w:abstractNumId w:val="37"/>
  </w:num>
  <w:num w:numId="95" w16cid:durableId="1063605921">
    <w:abstractNumId w:val="9"/>
  </w:num>
  <w:num w:numId="96" w16cid:durableId="671835994">
    <w:abstractNumId w:val="98"/>
  </w:num>
  <w:num w:numId="97" w16cid:durableId="1619872503">
    <w:abstractNumId w:val="91"/>
  </w:num>
  <w:num w:numId="98" w16cid:durableId="998074358">
    <w:abstractNumId w:val="53"/>
  </w:num>
  <w:num w:numId="99" w16cid:durableId="454908474">
    <w:abstractNumId w:val="69"/>
  </w:num>
  <w:num w:numId="100" w16cid:durableId="890651033">
    <w:abstractNumId w:val="97"/>
  </w:num>
  <w:num w:numId="101" w16cid:durableId="1183545158">
    <w:abstractNumId w:val="127"/>
  </w:num>
  <w:num w:numId="102" w16cid:durableId="263341119">
    <w:abstractNumId w:val="100"/>
  </w:num>
  <w:num w:numId="103" w16cid:durableId="1935744981">
    <w:abstractNumId w:val="93"/>
  </w:num>
  <w:num w:numId="104" w16cid:durableId="1709139424">
    <w:abstractNumId w:val="21"/>
  </w:num>
  <w:num w:numId="105" w16cid:durableId="437718685">
    <w:abstractNumId w:val="44"/>
  </w:num>
  <w:num w:numId="106" w16cid:durableId="1041979809">
    <w:abstractNumId w:val="10"/>
  </w:num>
  <w:num w:numId="107" w16cid:durableId="412169684">
    <w:abstractNumId w:val="74"/>
  </w:num>
  <w:num w:numId="108" w16cid:durableId="1734311236">
    <w:abstractNumId w:val="120"/>
  </w:num>
  <w:num w:numId="109" w16cid:durableId="1969701739">
    <w:abstractNumId w:val="57"/>
  </w:num>
  <w:num w:numId="110" w16cid:durableId="1302729321">
    <w:abstractNumId w:val="142"/>
  </w:num>
  <w:num w:numId="111" w16cid:durableId="1696731134">
    <w:abstractNumId w:val="123"/>
  </w:num>
  <w:num w:numId="112" w16cid:durableId="204848276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273370295">
    <w:abstractNumId w:val="108"/>
  </w:num>
  <w:num w:numId="114" w16cid:durableId="1110011912">
    <w:abstractNumId w:val="50"/>
  </w:num>
  <w:num w:numId="115" w16cid:durableId="3366179">
    <w:abstractNumId w:val="19"/>
  </w:num>
  <w:num w:numId="116" w16cid:durableId="511800902">
    <w:abstractNumId w:val="107"/>
  </w:num>
  <w:num w:numId="117" w16cid:durableId="123278947">
    <w:abstractNumId w:val="99"/>
  </w:num>
  <w:num w:numId="118" w16cid:durableId="624778015">
    <w:abstractNumId w:val="82"/>
  </w:num>
  <w:num w:numId="119" w16cid:durableId="64226805">
    <w:abstractNumId w:val="34"/>
  </w:num>
  <w:num w:numId="120" w16cid:durableId="287588864">
    <w:abstractNumId w:val="43"/>
  </w:num>
  <w:num w:numId="121" w16cid:durableId="1821075678">
    <w:abstractNumId w:val="36"/>
  </w:num>
  <w:num w:numId="122" w16cid:durableId="61105023">
    <w:abstractNumId w:val="30"/>
  </w:num>
  <w:num w:numId="123" w16cid:durableId="49034538">
    <w:abstractNumId w:val="49"/>
  </w:num>
  <w:num w:numId="124" w16cid:durableId="2052730748">
    <w:abstractNumId w:val="90"/>
  </w:num>
  <w:num w:numId="125" w16cid:durableId="908265662">
    <w:abstractNumId w:val="7"/>
  </w:num>
  <w:num w:numId="126" w16cid:durableId="803355065">
    <w:abstractNumId w:val="95"/>
  </w:num>
  <w:num w:numId="127" w16cid:durableId="357632889">
    <w:abstractNumId w:val="119"/>
  </w:num>
  <w:num w:numId="128" w16cid:durableId="350299671">
    <w:abstractNumId w:val="109"/>
  </w:num>
  <w:num w:numId="129" w16cid:durableId="1174108938">
    <w:abstractNumId w:val="4"/>
  </w:num>
  <w:num w:numId="130" w16cid:durableId="863714511">
    <w:abstractNumId w:val="116"/>
  </w:num>
  <w:num w:numId="131" w16cid:durableId="2112164115">
    <w:abstractNumId w:val="42"/>
  </w:num>
  <w:num w:numId="132" w16cid:durableId="2080207848">
    <w:abstractNumId w:val="6"/>
  </w:num>
  <w:num w:numId="133" w16cid:durableId="18362475">
    <w:abstractNumId w:val="118"/>
  </w:num>
  <w:num w:numId="134" w16cid:durableId="1156339850">
    <w:abstractNumId w:val="136"/>
  </w:num>
  <w:num w:numId="135" w16cid:durableId="902065399">
    <w:abstractNumId w:val="29"/>
  </w:num>
  <w:num w:numId="136" w16cid:durableId="246840583">
    <w:abstractNumId w:val="81"/>
  </w:num>
  <w:num w:numId="137" w16cid:durableId="994072354">
    <w:abstractNumId w:val="86"/>
  </w:num>
  <w:num w:numId="138" w16cid:durableId="1041514755">
    <w:abstractNumId w:val="147"/>
  </w:num>
  <w:num w:numId="139" w16cid:durableId="501895898">
    <w:abstractNumId w:val="79"/>
  </w:num>
  <w:num w:numId="140" w16cid:durableId="1286766050">
    <w:abstractNumId w:val="96"/>
  </w:num>
  <w:num w:numId="141" w16cid:durableId="1458404833">
    <w:abstractNumId w:val="33"/>
  </w:num>
  <w:num w:numId="142" w16cid:durableId="205068708">
    <w:abstractNumId w:val="64"/>
  </w:num>
  <w:num w:numId="143" w16cid:durableId="187450413">
    <w:abstractNumId w:val="83"/>
  </w:num>
  <w:num w:numId="144" w16cid:durableId="443614463">
    <w:abstractNumId w:val="39"/>
  </w:num>
  <w:num w:numId="145" w16cid:durableId="2076270428">
    <w:abstractNumId w:val="51"/>
  </w:num>
  <w:num w:numId="146" w16cid:durableId="4284342">
    <w:abstractNumId w:val="78"/>
  </w:num>
  <w:num w:numId="147" w16cid:durableId="651300196">
    <w:abstractNumId w:val="60"/>
  </w:num>
  <w:num w:numId="148" w16cid:durableId="1263534947">
    <w:abstractNumId w:val="20"/>
  </w:num>
  <w:num w:numId="149" w16cid:durableId="251740394">
    <w:abstractNumId w:val="76"/>
  </w:num>
  <w:num w:numId="150" w16cid:durableId="1659386290">
    <w:abstractNumId w:val="112"/>
  </w:num>
  <w:num w:numId="151" w16cid:durableId="874268257">
    <w:abstractNumId w:val="75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3E"/>
    <w:rsid w:val="00007598"/>
    <w:rsid w:val="000125BD"/>
    <w:rsid w:val="00013A4E"/>
    <w:rsid w:val="00015C33"/>
    <w:rsid w:val="000209A2"/>
    <w:rsid w:val="00023A92"/>
    <w:rsid w:val="000305F3"/>
    <w:rsid w:val="00035735"/>
    <w:rsid w:val="00037634"/>
    <w:rsid w:val="0004245B"/>
    <w:rsid w:val="000442F1"/>
    <w:rsid w:val="00046146"/>
    <w:rsid w:val="00052BB4"/>
    <w:rsid w:val="00060B3F"/>
    <w:rsid w:val="00073B1B"/>
    <w:rsid w:val="00077006"/>
    <w:rsid w:val="0008064F"/>
    <w:rsid w:val="00087FD7"/>
    <w:rsid w:val="00092C53"/>
    <w:rsid w:val="00095D18"/>
    <w:rsid w:val="00097643"/>
    <w:rsid w:val="000A23FA"/>
    <w:rsid w:val="000A51F9"/>
    <w:rsid w:val="000B2142"/>
    <w:rsid w:val="000B2ED1"/>
    <w:rsid w:val="000B72E2"/>
    <w:rsid w:val="000C140D"/>
    <w:rsid w:val="000C537A"/>
    <w:rsid w:val="000D0B9B"/>
    <w:rsid w:val="000D22AC"/>
    <w:rsid w:val="000D2D70"/>
    <w:rsid w:val="000E34C4"/>
    <w:rsid w:val="000E755D"/>
    <w:rsid w:val="000F091A"/>
    <w:rsid w:val="000F27E3"/>
    <w:rsid w:val="000F2EE4"/>
    <w:rsid w:val="00102F68"/>
    <w:rsid w:val="00105E01"/>
    <w:rsid w:val="00106F85"/>
    <w:rsid w:val="001128D1"/>
    <w:rsid w:val="0012212E"/>
    <w:rsid w:val="00124A0F"/>
    <w:rsid w:val="0012650D"/>
    <w:rsid w:val="00140DD8"/>
    <w:rsid w:val="001419B3"/>
    <w:rsid w:val="00143798"/>
    <w:rsid w:val="00150014"/>
    <w:rsid w:val="00164353"/>
    <w:rsid w:val="001659D6"/>
    <w:rsid w:val="001705AF"/>
    <w:rsid w:val="0017145A"/>
    <w:rsid w:val="00172A49"/>
    <w:rsid w:val="0017421E"/>
    <w:rsid w:val="00177C4D"/>
    <w:rsid w:val="00180F89"/>
    <w:rsid w:val="00183D94"/>
    <w:rsid w:val="00184BD8"/>
    <w:rsid w:val="00184CE2"/>
    <w:rsid w:val="001875C7"/>
    <w:rsid w:val="001889B0"/>
    <w:rsid w:val="00190F4C"/>
    <w:rsid w:val="001A2772"/>
    <w:rsid w:val="001A643B"/>
    <w:rsid w:val="001A7C73"/>
    <w:rsid w:val="001B1618"/>
    <w:rsid w:val="001B652B"/>
    <w:rsid w:val="001B70E0"/>
    <w:rsid w:val="001C266E"/>
    <w:rsid w:val="001C6BE2"/>
    <w:rsid w:val="001D0AF0"/>
    <w:rsid w:val="001D398C"/>
    <w:rsid w:val="001E45BC"/>
    <w:rsid w:val="001F6281"/>
    <w:rsid w:val="001F6B42"/>
    <w:rsid w:val="00204440"/>
    <w:rsid w:val="002100DE"/>
    <w:rsid w:val="0021667E"/>
    <w:rsid w:val="0022016E"/>
    <w:rsid w:val="0022058A"/>
    <w:rsid w:val="00224A4F"/>
    <w:rsid w:val="00230301"/>
    <w:rsid w:val="0023052A"/>
    <w:rsid w:val="002323C8"/>
    <w:rsid w:val="00256AF9"/>
    <w:rsid w:val="00256D72"/>
    <w:rsid w:val="00264342"/>
    <w:rsid w:val="002656E1"/>
    <w:rsid w:val="00265E23"/>
    <w:rsid w:val="00266409"/>
    <w:rsid w:val="0026755B"/>
    <w:rsid w:val="002767AE"/>
    <w:rsid w:val="00277110"/>
    <w:rsid w:val="002806F1"/>
    <w:rsid w:val="00284D4F"/>
    <w:rsid w:val="00284F8B"/>
    <w:rsid w:val="00290681"/>
    <w:rsid w:val="00291DE6"/>
    <w:rsid w:val="0029693F"/>
    <w:rsid w:val="00297034"/>
    <w:rsid w:val="00297B76"/>
    <w:rsid w:val="002A00F8"/>
    <w:rsid w:val="002A3FEF"/>
    <w:rsid w:val="002A48AB"/>
    <w:rsid w:val="002A5624"/>
    <w:rsid w:val="002B1BC9"/>
    <w:rsid w:val="002C16CB"/>
    <w:rsid w:val="002C3770"/>
    <w:rsid w:val="002E1275"/>
    <w:rsid w:val="002E2298"/>
    <w:rsid w:val="002E305E"/>
    <w:rsid w:val="002E64DC"/>
    <w:rsid w:val="002E6D17"/>
    <w:rsid w:val="002F30AB"/>
    <w:rsid w:val="002F3693"/>
    <w:rsid w:val="002F54FB"/>
    <w:rsid w:val="00306458"/>
    <w:rsid w:val="00313AEE"/>
    <w:rsid w:val="00331DFC"/>
    <w:rsid w:val="0033296B"/>
    <w:rsid w:val="00344209"/>
    <w:rsid w:val="00352E28"/>
    <w:rsid w:val="00352FDF"/>
    <w:rsid w:val="00354AF8"/>
    <w:rsid w:val="00356E7A"/>
    <w:rsid w:val="003838F8"/>
    <w:rsid w:val="00385F20"/>
    <w:rsid w:val="00386194"/>
    <w:rsid w:val="00394BA8"/>
    <w:rsid w:val="003A1615"/>
    <w:rsid w:val="003A5A0A"/>
    <w:rsid w:val="003B17C9"/>
    <w:rsid w:val="003B3707"/>
    <w:rsid w:val="003C09A6"/>
    <w:rsid w:val="003C35B4"/>
    <w:rsid w:val="003C5DAA"/>
    <w:rsid w:val="003D56F7"/>
    <w:rsid w:val="003E3B00"/>
    <w:rsid w:val="003E53A8"/>
    <w:rsid w:val="003E681A"/>
    <w:rsid w:val="003F706C"/>
    <w:rsid w:val="00412978"/>
    <w:rsid w:val="004132C5"/>
    <w:rsid w:val="004159ED"/>
    <w:rsid w:val="00422691"/>
    <w:rsid w:val="00422FB5"/>
    <w:rsid w:val="00437F62"/>
    <w:rsid w:val="004424AB"/>
    <w:rsid w:val="004461ED"/>
    <w:rsid w:val="00446965"/>
    <w:rsid w:val="0045504A"/>
    <w:rsid w:val="00456553"/>
    <w:rsid w:val="004570DA"/>
    <w:rsid w:val="00460EB6"/>
    <w:rsid w:val="00462134"/>
    <w:rsid w:val="00482D44"/>
    <w:rsid w:val="00483FE6"/>
    <w:rsid w:val="004842D6"/>
    <w:rsid w:val="0048755B"/>
    <w:rsid w:val="00490806"/>
    <w:rsid w:val="004B09B6"/>
    <w:rsid w:val="004B1040"/>
    <w:rsid w:val="004B1C05"/>
    <w:rsid w:val="004B33DE"/>
    <w:rsid w:val="004B3899"/>
    <w:rsid w:val="004B70BB"/>
    <w:rsid w:val="004C3F27"/>
    <w:rsid w:val="004C4B19"/>
    <w:rsid w:val="004E4A60"/>
    <w:rsid w:val="004F1D7D"/>
    <w:rsid w:val="004F3B42"/>
    <w:rsid w:val="004F4EEE"/>
    <w:rsid w:val="004F79AA"/>
    <w:rsid w:val="00500B8F"/>
    <w:rsid w:val="00506812"/>
    <w:rsid w:val="005104D4"/>
    <w:rsid w:val="00513C13"/>
    <w:rsid w:val="00517C99"/>
    <w:rsid w:val="005224B1"/>
    <w:rsid w:val="00524139"/>
    <w:rsid w:val="00524336"/>
    <w:rsid w:val="0052524B"/>
    <w:rsid w:val="00527B11"/>
    <w:rsid w:val="00536D89"/>
    <w:rsid w:val="00547917"/>
    <w:rsid w:val="00553220"/>
    <w:rsid w:val="0055520D"/>
    <w:rsid w:val="00555549"/>
    <w:rsid w:val="00557951"/>
    <w:rsid w:val="00560901"/>
    <w:rsid w:val="0056556C"/>
    <w:rsid w:val="0057589E"/>
    <w:rsid w:val="00577F1F"/>
    <w:rsid w:val="00582AB7"/>
    <w:rsid w:val="005848D1"/>
    <w:rsid w:val="00585FA7"/>
    <w:rsid w:val="005879AD"/>
    <w:rsid w:val="00590642"/>
    <w:rsid w:val="00590BBE"/>
    <w:rsid w:val="00591AFF"/>
    <w:rsid w:val="00591E05"/>
    <w:rsid w:val="00596B40"/>
    <w:rsid w:val="005978DC"/>
    <w:rsid w:val="005A1762"/>
    <w:rsid w:val="005A1F9B"/>
    <w:rsid w:val="005A299C"/>
    <w:rsid w:val="005B0CDC"/>
    <w:rsid w:val="005B2210"/>
    <w:rsid w:val="005C23F7"/>
    <w:rsid w:val="005C35E3"/>
    <w:rsid w:val="005C381A"/>
    <w:rsid w:val="005C618F"/>
    <w:rsid w:val="005C6A8D"/>
    <w:rsid w:val="005D152E"/>
    <w:rsid w:val="005D180C"/>
    <w:rsid w:val="005D5051"/>
    <w:rsid w:val="005E6EBF"/>
    <w:rsid w:val="005F07BF"/>
    <w:rsid w:val="005F75C4"/>
    <w:rsid w:val="006106F4"/>
    <w:rsid w:val="0062161A"/>
    <w:rsid w:val="00623E10"/>
    <w:rsid w:val="006247B6"/>
    <w:rsid w:val="00625D93"/>
    <w:rsid w:val="0062770C"/>
    <w:rsid w:val="00633D05"/>
    <w:rsid w:val="00634127"/>
    <w:rsid w:val="00637E25"/>
    <w:rsid w:val="006420A2"/>
    <w:rsid w:val="00650C4E"/>
    <w:rsid w:val="00652F0E"/>
    <w:rsid w:val="00665782"/>
    <w:rsid w:val="006665D2"/>
    <w:rsid w:val="006702FE"/>
    <w:rsid w:val="006709DD"/>
    <w:rsid w:val="006919FB"/>
    <w:rsid w:val="0069358D"/>
    <w:rsid w:val="006937CA"/>
    <w:rsid w:val="00695005"/>
    <w:rsid w:val="0069682E"/>
    <w:rsid w:val="00696EFF"/>
    <w:rsid w:val="00697B23"/>
    <w:rsid w:val="006A6BD6"/>
    <w:rsid w:val="006B1501"/>
    <w:rsid w:val="006B4CF9"/>
    <w:rsid w:val="006C0EC6"/>
    <w:rsid w:val="006C2C08"/>
    <w:rsid w:val="006C7171"/>
    <w:rsid w:val="006D10EB"/>
    <w:rsid w:val="006D24B3"/>
    <w:rsid w:val="006D4BC7"/>
    <w:rsid w:val="006D7306"/>
    <w:rsid w:val="006D73C6"/>
    <w:rsid w:val="006D7ABD"/>
    <w:rsid w:val="006E2D18"/>
    <w:rsid w:val="006E3463"/>
    <w:rsid w:val="006E60DC"/>
    <w:rsid w:val="006E7B97"/>
    <w:rsid w:val="006F179E"/>
    <w:rsid w:val="006F1E79"/>
    <w:rsid w:val="006F39A6"/>
    <w:rsid w:val="006F41A5"/>
    <w:rsid w:val="006F63B8"/>
    <w:rsid w:val="006F6E90"/>
    <w:rsid w:val="00707BD1"/>
    <w:rsid w:val="007103E6"/>
    <w:rsid w:val="00711DF9"/>
    <w:rsid w:val="00720AA8"/>
    <w:rsid w:val="00721119"/>
    <w:rsid w:val="00725922"/>
    <w:rsid w:val="00740019"/>
    <w:rsid w:val="0074072B"/>
    <w:rsid w:val="00750644"/>
    <w:rsid w:val="00750B25"/>
    <w:rsid w:val="0075564B"/>
    <w:rsid w:val="00757608"/>
    <w:rsid w:val="00761762"/>
    <w:rsid w:val="0076253D"/>
    <w:rsid w:val="00765400"/>
    <w:rsid w:val="007676C3"/>
    <w:rsid w:val="00772035"/>
    <w:rsid w:val="007745CE"/>
    <w:rsid w:val="00776405"/>
    <w:rsid w:val="00776E46"/>
    <w:rsid w:val="00777151"/>
    <w:rsid w:val="007849E8"/>
    <w:rsid w:val="00787087"/>
    <w:rsid w:val="007900E3"/>
    <w:rsid w:val="0079213E"/>
    <w:rsid w:val="007921F4"/>
    <w:rsid w:val="00792B23"/>
    <w:rsid w:val="00793909"/>
    <w:rsid w:val="0079595C"/>
    <w:rsid w:val="007A386A"/>
    <w:rsid w:val="007A6936"/>
    <w:rsid w:val="007A6E33"/>
    <w:rsid w:val="007B25A2"/>
    <w:rsid w:val="007B5E37"/>
    <w:rsid w:val="007C0CA2"/>
    <w:rsid w:val="007C6036"/>
    <w:rsid w:val="007D0299"/>
    <w:rsid w:val="007D425A"/>
    <w:rsid w:val="007E08C2"/>
    <w:rsid w:val="007E2921"/>
    <w:rsid w:val="007F0D12"/>
    <w:rsid w:val="007F686B"/>
    <w:rsid w:val="00800CF0"/>
    <w:rsid w:val="008162C9"/>
    <w:rsid w:val="00822732"/>
    <w:rsid w:val="00824209"/>
    <w:rsid w:val="00834A02"/>
    <w:rsid w:val="008374E6"/>
    <w:rsid w:val="00840A9B"/>
    <w:rsid w:val="0084522F"/>
    <w:rsid w:val="00845F5E"/>
    <w:rsid w:val="00850E1F"/>
    <w:rsid w:val="00854FFF"/>
    <w:rsid w:val="00857219"/>
    <w:rsid w:val="00860427"/>
    <w:rsid w:val="00861DA7"/>
    <w:rsid w:val="00866BD3"/>
    <w:rsid w:val="00870253"/>
    <w:rsid w:val="0087044D"/>
    <w:rsid w:val="008749C2"/>
    <w:rsid w:val="0088551B"/>
    <w:rsid w:val="00885522"/>
    <w:rsid w:val="00886CE4"/>
    <w:rsid w:val="00887EBE"/>
    <w:rsid w:val="00891E9F"/>
    <w:rsid w:val="00891EDE"/>
    <w:rsid w:val="0089797B"/>
    <w:rsid w:val="008A5000"/>
    <w:rsid w:val="008B00CA"/>
    <w:rsid w:val="008B0B21"/>
    <w:rsid w:val="008B399C"/>
    <w:rsid w:val="008C6816"/>
    <w:rsid w:val="008D6503"/>
    <w:rsid w:val="008E545E"/>
    <w:rsid w:val="008F15DC"/>
    <w:rsid w:val="00906240"/>
    <w:rsid w:val="00910268"/>
    <w:rsid w:val="00912130"/>
    <w:rsid w:val="00913E93"/>
    <w:rsid w:val="00917F43"/>
    <w:rsid w:val="00921189"/>
    <w:rsid w:val="00921489"/>
    <w:rsid w:val="009254E1"/>
    <w:rsid w:val="0093020A"/>
    <w:rsid w:val="00932AF4"/>
    <w:rsid w:val="00936865"/>
    <w:rsid w:val="00940D0F"/>
    <w:rsid w:val="009445EF"/>
    <w:rsid w:val="00947615"/>
    <w:rsid w:val="00952D72"/>
    <w:rsid w:val="00953036"/>
    <w:rsid w:val="00957362"/>
    <w:rsid w:val="00957515"/>
    <w:rsid w:val="00957D7E"/>
    <w:rsid w:val="00962879"/>
    <w:rsid w:val="009630BB"/>
    <w:rsid w:val="00971CE6"/>
    <w:rsid w:val="00972DBB"/>
    <w:rsid w:val="00972EC4"/>
    <w:rsid w:val="00973DF9"/>
    <w:rsid w:val="00973F0E"/>
    <w:rsid w:val="0098418D"/>
    <w:rsid w:val="009842E8"/>
    <w:rsid w:val="00984ACC"/>
    <w:rsid w:val="00984E92"/>
    <w:rsid w:val="009902AE"/>
    <w:rsid w:val="00990641"/>
    <w:rsid w:val="009916D1"/>
    <w:rsid w:val="00994CCC"/>
    <w:rsid w:val="009A0829"/>
    <w:rsid w:val="009A087B"/>
    <w:rsid w:val="009A27DF"/>
    <w:rsid w:val="009A6BA3"/>
    <w:rsid w:val="009B7022"/>
    <w:rsid w:val="009B7D7F"/>
    <w:rsid w:val="009C3415"/>
    <w:rsid w:val="009C5F89"/>
    <w:rsid w:val="009E1475"/>
    <w:rsid w:val="009E14B2"/>
    <w:rsid w:val="009E1C11"/>
    <w:rsid w:val="009E3E0C"/>
    <w:rsid w:val="009F129A"/>
    <w:rsid w:val="009F146E"/>
    <w:rsid w:val="009F2DF5"/>
    <w:rsid w:val="009F4D18"/>
    <w:rsid w:val="009F5104"/>
    <w:rsid w:val="009F6628"/>
    <w:rsid w:val="00A00095"/>
    <w:rsid w:val="00A0534B"/>
    <w:rsid w:val="00A05F29"/>
    <w:rsid w:val="00A13F7C"/>
    <w:rsid w:val="00A13F82"/>
    <w:rsid w:val="00A230F6"/>
    <w:rsid w:val="00A24CDB"/>
    <w:rsid w:val="00A27237"/>
    <w:rsid w:val="00A276C7"/>
    <w:rsid w:val="00A311E1"/>
    <w:rsid w:val="00A35F75"/>
    <w:rsid w:val="00A40CF4"/>
    <w:rsid w:val="00A57875"/>
    <w:rsid w:val="00A628C2"/>
    <w:rsid w:val="00A704B0"/>
    <w:rsid w:val="00A7270B"/>
    <w:rsid w:val="00A72C70"/>
    <w:rsid w:val="00A754C8"/>
    <w:rsid w:val="00A76B2B"/>
    <w:rsid w:val="00A86CE7"/>
    <w:rsid w:val="00A93271"/>
    <w:rsid w:val="00AA3FC4"/>
    <w:rsid w:val="00AA6B8D"/>
    <w:rsid w:val="00AA76E9"/>
    <w:rsid w:val="00AB133E"/>
    <w:rsid w:val="00AB154E"/>
    <w:rsid w:val="00AB2158"/>
    <w:rsid w:val="00AC47D0"/>
    <w:rsid w:val="00AC489D"/>
    <w:rsid w:val="00AD2206"/>
    <w:rsid w:val="00AD243C"/>
    <w:rsid w:val="00AE4D5B"/>
    <w:rsid w:val="00AF74B6"/>
    <w:rsid w:val="00B029E5"/>
    <w:rsid w:val="00B048F5"/>
    <w:rsid w:val="00B11498"/>
    <w:rsid w:val="00B24E35"/>
    <w:rsid w:val="00B259AC"/>
    <w:rsid w:val="00B40A6D"/>
    <w:rsid w:val="00B422D3"/>
    <w:rsid w:val="00B42505"/>
    <w:rsid w:val="00B50601"/>
    <w:rsid w:val="00B50ECA"/>
    <w:rsid w:val="00B61468"/>
    <w:rsid w:val="00B66988"/>
    <w:rsid w:val="00B70B81"/>
    <w:rsid w:val="00B71476"/>
    <w:rsid w:val="00B76EA2"/>
    <w:rsid w:val="00B7797E"/>
    <w:rsid w:val="00B77B6E"/>
    <w:rsid w:val="00B808D0"/>
    <w:rsid w:val="00B86CC0"/>
    <w:rsid w:val="00B90367"/>
    <w:rsid w:val="00B93A28"/>
    <w:rsid w:val="00BA190D"/>
    <w:rsid w:val="00BA61AC"/>
    <w:rsid w:val="00BA6FF5"/>
    <w:rsid w:val="00BB5239"/>
    <w:rsid w:val="00BB59BD"/>
    <w:rsid w:val="00BC1DF4"/>
    <w:rsid w:val="00BC50E4"/>
    <w:rsid w:val="00BD0108"/>
    <w:rsid w:val="00BD1000"/>
    <w:rsid w:val="00BD7E96"/>
    <w:rsid w:val="00BE065D"/>
    <w:rsid w:val="00BF311B"/>
    <w:rsid w:val="00BF42BF"/>
    <w:rsid w:val="00BF4DDB"/>
    <w:rsid w:val="00BF5E05"/>
    <w:rsid w:val="00BF6F9F"/>
    <w:rsid w:val="00BF706A"/>
    <w:rsid w:val="00C01F44"/>
    <w:rsid w:val="00C067BD"/>
    <w:rsid w:val="00C072CC"/>
    <w:rsid w:val="00C209AD"/>
    <w:rsid w:val="00C20FFC"/>
    <w:rsid w:val="00C21083"/>
    <w:rsid w:val="00C22403"/>
    <w:rsid w:val="00C31FA5"/>
    <w:rsid w:val="00C456F4"/>
    <w:rsid w:val="00C45836"/>
    <w:rsid w:val="00C54FCB"/>
    <w:rsid w:val="00C573BE"/>
    <w:rsid w:val="00C57A54"/>
    <w:rsid w:val="00C7072C"/>
    <w:rsid w:val="00C71DB9"/>
    <w:rsid w:val="00C75B38"/>
    <w:rsid w:val="00C8271B"/>
    <w:rsid w:val="00C8771A"/>
    <w:rsid w:val="00C87BCE"/>
    <w:rsid w:val="00C91A54"/>
    <w:rsid w:val="00C9305D"/>
    <w:rsid w:val="00CA3C1B"/>
    <w:rsid w:val="00CA4B2C"/>
    <w:rsid w:val="00CB07ED"/>
    <w:rsid w:val="00CB1ACC"/>
    <w:rsid w:val="00CB7C1D"/>
    <w:rsid w:val="00CC12FE"/>
    <w:rsid w:val="00CC1F07"/>
    <w:rsid w:val="00CC3B40"/>
    <w:rsid w:val="00CD5F71"/>
    <w:rsid w:val="00CD7941"/>
    <w:rsid w:val="00CD7C3A"/>
    <w:rsid w:val="00CE1C7B"/>
    <w:rsid w:val="00CE2228"/>
    <w:rsid w:val="00CF7264"/>
    <w:rsid w:val="00D018D4"/>
    <w:rsid w:val="00D02716"/>
    <w:rsid w:val="00D0415F"/>
    <w:rsid w:val="00D05808"/>
    <w:rsid w:val="00D0612A"/>
    <w:rsid w:val="00D1135E"/>
    <w:rsid w:val="00D136E0"/>
    <w:rsid w:val="00D16B87"/>
    <w:rsid w:val="00D24533"/>
    <w:rsid w:val="00D251BD"/>
    <w:rsid w:val="00D259EA"/>
    <w:rsid w:val="00D26BFF"/>
    <w:rsid w:val="00D31A1D"/>
    <w:rsid w:val="00D327AE"/>
    <w:rsid w:val="00D35E9B"/>
    <w:rsid w:val="00D365C2"/>
    <w:rsid w:val="00D40BC5"/>
    <w:rsid w:val="00D4269B"/>
    <w:rsid w:val="00D4588E"/>
    <w:rsid w:val="00D46602"/>
    <w:rsid w:val="00D6040F"/>
    <w:rsid w:val="00D6216E"/>
    <w:rsid w:val="00D64EFA"/>
    <w:rsid w:val="00D72A06"/>
    <w:rsid w:val="00D7783B"/>
    <w:rsid w:val="00D82F4A"/>
    <w:rsid w:val="00D83C2C"/>
    <w:rsid w:val="00D86946"/>
    <w:rsid w:val="00D87FFA"/>
    <w:rsid w:val="00D9032F"/>
    <w:rsid w:val="00D91372"/>
    <w:rsid w:val="00D93C44"/>
    <w:rsid w:val="00D94372"/>
    <w:rsid w:val="00DA0A25"/>
    <w:rsid w:val="00DA1F03"/>
    <w:rsid w:val="00DA61E6"/>
    <w:rsid w:val="00DB30CC"/>
    <w:rsid w:val="00DB4454"/>
    <w:rsid w:val="00DC6342"/>
    <w:rsid w:val="00DD3AA3"/>
    <w:rsid w:val="00DD572D"/>
    <w:rsid w:val="00DD5C17"/>
    <w:rsid w:val="00DE5E02"/>
    <w:rsid w:val="00DE62EA"/>
    <w:rsid w:val="00DE73C2"/>
    <w:rsid w:val="00DF3291"/>
    <w:rsid w:val="00DF4876"/>
    <w:rsid w:val="00DF4ABB"/>
    <w:rsid w:val="00DF54C4"/>
    <w:rsid w:val="00E00BBE"/>
    <w:rsid w:val="00E14708"/>
    <w:rsid w:val="00E207EC"/>
    <w:rsid w:val="00E20D34"/>
    <w:rsid w:val="00E32E72"/>
    <w:rsid w:val="00E36C22"/>
    <w:rsid w:val="00E44315"/>
    <w:rsid w:val="00E4741D"/>
    <w:rsid w:val="00E60F12"/>
    <w:rsid w:val="00E63450"/>
    <w:rsid w:val="00E66B87"/>
    <w:rsid w:val="00E70686"/>
    <w:rsid w:val="00E74086"/>
    <w:rsid w:val="00E74BEF"/>
    <w:rsid w:val="00E75859"/>
    <w:rsid w:val="00E801DB"/>
    <w:rsid w:val="00E8101F"/>
    <w:rsid w:val="00E84FAA"/>
    <w:rsid w:val="00E854A8"/>
    <w:rsid w:val="00E86E7A"/>
    <w:rsid w:val="00E87787"/>
    <w:rsid w:val="00E91384"/>
    <w:rsid w:val="00E92D92"/>
    <w:rsid w:val="00E93CE5"/>
    <w:rsid w:val="00E9462D"/>
    <w:rsid w:val="00E946A0"/>
    <w:rsid w:val="00EB32AF"/>
    <w:rsid w:val="00EB47D5"/>
    <w:rsid w:val="00EB4F60"/>
    <w:rsid w:val="00EB71A4"/>
    <w:rsid w:val="00EC3FBB"/>
    <w:rsid w:val="00EC4AE0"/>
    <w:rsid w:val="00EC4E3E"/>
    <w:rsid w:val="00ED3542"/>
    <w:rsid w:val="00EE1033"/>
    <w:rsid w:val="00EE1889"/>
    <w:rsid w:val="00EE2AB9"/>
    <w:rsid w:val="00EE3C08"/>
    <w:rsid w:val="00EE78B3"/>
    <w:rsid w:val="00EF2168"/>
    <w:rsid w:val="00EF392C"/>
    <w:rsid w:val="00EF3EA1"/>
    <w:rsid w:val="00F06737"/>
    <w:rsid w:val="00F06B48"/>
    <w:rsid w:val="00F21B85"/>
    <w:rsid w:val="00F2246C"/>
    <w:rsid w:val="00F250C2"/>
    <w:rsid w:val="00F25C23"/>
    <w:rsid w:val="00F314D0"/>
    <w:rsid w:val="00F36360"/>
    <w:rsid w:val="00F406C5"/>
    <w:rsid w:val="00F42E8D"/>
    <w:rsid w:val="00F44948"/>
    <w:rsid w:val="00F44DBB"/>
    <w:rsid w:val="00F44FC3"/>
    <w:rsid w:val="00F5416F"/>
    <w:rsid w:val="00F54A24"/>
    <w:rsid w:val="00F6019B"/>
    <w:rsid w:val="00F622BA"/>
    <w:rsid w:val="00F6500D"/>
    <w:rsid w:val="00F67637"/>
    <w:rsid w:val="00F70299"/>
    <w:rsid w:val="00F73CBC"/>
    <w:rsid w:val="00F97C1C"/>
    <w:rsid w:val="00FA0C39"/>
    <w:rsid w:val="00FA31C1"/>
    <w:rsid w:val="00FA37E8"/>
    <w:rsid w:val="00FA67BA"/>
    <w:rsid w:val="00FB0420"/>
    <w:rsid w:val="00FB57DF"/>
    <w:rsid w:val="00FB584A"/>
    <w:rsid w:val="00FB64FC"/>
    <w:rsid w:val="00FD089E"/>
    <w:rsid w:val="00FD24F2"/>
    <w:rsid w:val="00FD64AE"/>
    <w:rsid w:val="00FF4B84"/>
    <w:rsid w:val="00FF72DF"/>
    <w:rsid w:val="00FF766B"/>
    <w:rsid w:val="00FF7715"/>
    <w:rsid w:val="039D0DEC"/>
    <w:rsid w:val="0733F147"/>
    <w:rsid w:val="0AFAEC40"/>
    <w:rsid w:val="0B9A0C28"/>
    <w:rsid w:val="0D377602"/>
    <w:rsid w:val="0FBE515C"/>
    <w:rsid w:val="18D87F7C"/>
    <w:rsid w:val="1AB02A56"/>
    <w:rsid w:val="1C99AB33"/>
    <w:rsid w:val="2077F8C9"/>
    <w:rsid w:val="20B74711"/>
    <w:rsid w:val="2176053B"/>
    <w:rsid w:val="24B55009"/>
    <w:rsid w:val="2631ACCE"/>
    <w:rsid w:val="26DE8F2D"/>
    <w:rsid w:val="287167D1"/>
    <w:rsid w:val="2B1EE85E"/>
    <w:rsid w:val="2DE4C780"/>
    <w:rsid w:val="31775F65"/>
    <w:rsid w:val="33D818AD"/>
    <w:rsid w:val="3644A96A"/>
    <w:rsid w:val="37EB8E7F"/>
    <w:rsid w:val="3B181A8D"/>
    <w:rsid w:val="3E61C52B"/>
    <w:rsid w:val="40E575C1"/>
    <w:rsid w:val="43C0C318"/>
    <w:rsid w:val="43DF7DF5"/>
    <w:rsid w:val="4787B2AF"/>
    <w:rsid w:val="4BED173D"/>
    <w:rsid w:val="4F4B8E63"/>
    <w:rsid w:val="53382247"/>
    <w:rsid w:val="54CEFA7A"/>
    <w:rsid w:val="5BE4C38A"/>
    <w:rsid w:val="5CF39ED6"/>
    <w:rsid w:val="604A606C"/>
    <w:rsid w:val="629C52DF"/>
    <w:rsid w:val="62D08EC2"/>
    <w:rsid w:val="636D667C"/>
    <w:rsid w:val="63E518A8"/>
    <w:rsid w:val="65CDCC83"/>
    <w:rsid w:val="6CAC3FF1"/>
    <w:rsid w:val="70554216"/>
    <w:rsid w:val="76FB26C2"/>
    <w:rsid w:val="799D317C"/>
    <w:rsid w:val="79BB83DD"/>
    <w:rsid w:val="7A82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0183A"/>
  <w15:docId w15:val="{826C3C75-9A92-4CE6-A7F5-ECF1D86F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21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13E"/>
    <w:pPr>
      <w:keepNext/>
      <w:keepLines/>
      <w:spacing w:before="240" w:line="251" w:lineRule="auto"/>
      <w:ind w:left="10" w:right="66" w:hanging="10"/>
      <w:jc w:val="both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9213E"/>
    <w:pPr>
      <w:keepNext/>
      <w:jc w:val="center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13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13E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213E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nhideWhenUsed/>
    <w:qFormat/>
    <w:rsid w:val="007921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9213E"/>
    <w:pPr>
      <w:spacing w:before="240" w:after="60"/>
      <w:outlineLvl w:val="6"/>
    </w:pPr>
    <w:rPr>
      <w:rFonts w:ascii="Calibri" w:eastAsia="Times New Roman" w:hAnsi="Calibri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1DA7"/>
    <w:pPr>
      <w:keepNext/>
      <w:ind w:left="57" w:right="113"/>
      <w:jc w:val="center"/>
      <w:outlineLvl w:val="7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13E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9213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213E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79213E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9213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7921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9213E"/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rsid w:val="00792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9213E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92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13E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13E"/>
    <w:pPr>
      <w:spacing w:after="200" w:line="276" w:lineRule="auto"/>
      <w:ind w:left="720"/>
    </w:pPr>
    <w:rPr>
      <w:rFonts w:ascii="Calibri" w:eastAsia="Times New Roman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79213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79213E"/>
    <w:pPr>
      <w:jc w:val="center"/>
    </w:pPr>
    <w:rPr>
      <w:b/>
      <w:bCs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79213E"/>
    <w:rPr>
      <w:rFonts w:ascii="Times New Roman" w:eastAsia="Calibri" w:hAnsi="Times New Roman" w:cs="Times New Roman"/>
      <w:b/>
      <w:bCs/>
      <w:sz w:val="36"/>
      <w:szCs w:val="24"/>
      <w:u w:val="single"/>
    </w:rPr>
  </w:style>
  <w:style w:type="character" w:styleId="Emphasis">
    <w:name w:val="Emphasis"/>
    <w:uiPriority w:val="20"/>
    <w:qFormat/>
    <w:rsid w:val="0079213E"/>
    <w:rPr>
      <w:i/>
    </w:rPr>
  </w:style>
  <w:style w:type="character" w:customStyle="1" w:styleId="multichoicequestion">
    <w:name w:val="multichoicequestion"/>
    <w:rsid w:val="0079213E"/>
  </w:style>
  <w:style w:type="character" w:customStyle="1" w:styleId="apple-converted-space">
    <w:name w:val="apple-converted-space"/>
    <w:rsid w:val="0079213E"/>
  </w:style>
  <w:style w:type="character" w:styleId="Hyperlink">
    <w:name w:val="Hyperlink"/>
    <w:uiPriority w:val="99"/>
    <w:unhideWhenUsed/>
    <w:rsid w:val="0079213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9213E"/>
    <w:pPr>
      <w:spacing w:after="0" w:line="240" w:lineRule="auto"/>
      <w:ind w:left="10" w:right="66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mi">
    <w:name w:val="mi"/>
    <w:rsid w:val="0079213E"/>
  </w:style>
  <w:style w:type="character" w:customStyle="1" w:styleId="mo">
    <w:name w:val="mo"/>
    <w:rsid w:val="0079213E"/>
  </w:style>
  <w:style w:type="character" w:customStyle="1" w:styleId="mn">
    <w:name w:val="mn"/>
    <w:rsid w:val="0079213E"/>
  </w:style>
  <w:style w:type="paragraph" w:customStyle="1" w:styleId="paragraph">
    <w:name w:val="paragraph"/>
    <w:basedOn w:val="Normal"/>
    <w:rsid w:val="0079213E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79213E"/>
    <w:rPr>
      <w:b/>
      <w:bCs/>
    </w:rPr>
  </w:style>
  <w:style w:type="paragraph" w:styleId="NormalWeb">
    <w:name w:val="Normal (Web)"/>
    <w:basedOn w:val="Normal"/>
    <w:uiPriority w:val="99"/>
    <w:unhideWhenUsed/>
    <w:rsid w:val="0079213E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nhideWhenUsed/>
    <w:rsid w:val="007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9213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79213E"/>
    <w:rPr>
      <w:rFonts w:eastAsia="Times New Roman"/>
      <w:sz w:val="28"/>
    </w:rPr>
  </w:style>
  <w:style w:type="character" w:customStyle="1" w:styleId="BodyTextChar">
    <w:name w:val="Body Text Char"/>
    <w:basedOn w:val="DefaultParagraphFont"/>
    <w:link w:val="BodyText"/>
    <w:rsid w:val="0079213E"/>
    <w:rPr>
      <w:rFonts w:ascii="Times New Roman" w:eastAsia="Times New Roman" w:hAnsi="Times New Roman" w:cs="Times New Roman"/>
      <w:sz w:val="28"/>
      <w:szCs w:val="24"/>
    </w:rPr>
  </w:style>
  <w:style w:type="paragraph" w:styleId="BodyTextIndent">
    <w:name w:val="Body Text Indent"/>
    <w:basedOn w:val="Normal"/>
    <w:link w:val="BodyTextIndentChar"/>
    <w:uiPriority w:val="99"/>
    <w:rsid w:val="0079213E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9213E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rsid w:val="0079213E"/>
    <w:rPr>
      <w:rFonts w:cs="Times New Roman"/>
    </w:rPr>
  </w:style>
  <w:style w:type="character" w:customStyle="1" w:styleId="grame">
    <w:name w:val="grame"/>
    <w:rsid w:val="0079213E"/>
    <w:rPr>
      <w:rFonts w:cs="Times New Roman"/>
    </w:rPr>
  </w:style>
  <w:style w:type="paragraph" w:styleId="List2">
    <w:name w:val="List 2"/>
    <w:basedOn w:val="Normal"/>
    <w:rsid w:val="0079213E"/>
    <w:pPr>
      <w:ind w:left="566" w:hanging="283"/>
    </w:pPr>
    <w:rPr>
      <w:rFonts w:eastAsia="Times New Roman"/>
    </w:rPr>
  </w:style>
  <w:style w:type="character" w:styleId="PageNumber">
    <w:name w:val="page number"/>
    <w:basedOn w:val="DefaultParagraphFont"/>
    <w:rsid w:val="0079213E"/>
  </w:style>
  <w:style w:type="paragraph" w:styleId="BalloonText">
    <w:name w:val="Balloon Text"/>
    <w:basedOn w:val="Normal"/>
    <w:link w:val="BalloonTextChar"/>
    <w:uiPriority w:val="99"/>
    <w:rsid w:val="0079213E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213E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Subtitle">
    <w:name w:val="Subtitle"/>
    <w:basedOn w:val="Normal"/>
    <w:next w:val="Normal"/>
    <w:link w:val="SubtitleChar"/>
    <w:qFormat/>
    <w:rsid w:val="0079213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79213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apple-style-span">
    <w:name w:val="apple-style-span"/>
    <w:basedOn w:val="DefaultParagraphFont"/>
    <w:rsid w:val="0079213E"/>
  </w:style>
  <w:style w:type="paragraph" w:styleId="BodyTextIndent2">
    <w:name w:val="Body Text Indent 2"/>
    <w:basedOn w:val="Normal"/>
    <w:link w:val="BodyTextIndent2Char"/>
    <w:uiPriority w:val="99"/>
    <w:unhideWhenUsed/>
    <w:rsid w:val="0079213E"/>
    <w:pPr>
      <w:spacing w:after="120" w:line="480" w:lineRule="auto"/>
      <w:ind w:left="360"/>
    </w:pPr>
    <w:rPr>
      <w:rFonts w:eastAsia="Times New Roman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9213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listparagraph0">
    <w:name w:val="listparagraph"/>
    <w:basedOn w:val="Normal"/>
    <w:rsid w:val="0079213E"/>
    <w:pPr>
      <w:spacing w:before="100" w:beforeAutospacing="1" w:after="100" w:afterAutospacing="1"/>
    </w:pPr>
    <w:rPr>
      <w:rFonts w:eastAsia="Times New Roman"/>
    </w:rPr>
  </w:style>
  <w:style w:type="paragraph" w:customStyle="1" w:styleId="nospacing0">
    <w:name w:val="nospacing"/>
    <w:basedOn w:val="Normal"/>
    <w:rsid w:val="0079213E"/>
    <w:pPr>
      <w:spacing w:before="100" w:beforeAutospacing="1" w:after="100" w:afterAutospacing="1"/>
    </w:pPr>
    <w:rPr>
      <w:rFonts w:eastAsia="Times New Roman"/>
    </w:rPr>
  </w:style>
  <w:style w:type="character" w:customStyle="1" w:styleId="CharAttribute0">
    <w:name w:val="CharAttribute0"/>
    <w:rsid w:val="0079213E"/>
    <w:rPr>
      <w:rFonts w:ascii="Times New Roman" w:eastAsia="Times New Roman" w:hAnsi="Times New Roman" w:cs="Times New Roman" w:hint="default"/>
    </w:rPr>
  </w:style>
  <w:style w:type="character" w:customStyle="1" w:styleId="mw-headline">
    <w:name w:val="mw-headline"/>
    <w:rsid w:val="0079213E"/>
  </w:style>
  <w:style w:type="character" w:customStyle="1" w:styleId="mjxassistivemathml">
    <w:name w:val="mjx_assistive_mathml"/>
    <w:basedOn w:val="DefaultParagraphFont"/>
    <w:rsid w:val="0079213E"/>
  </w:style>
  <w:style w:type="character" w:customStyle="1" w:styleId="citationurl-text">
    <w:name w:val="citation__url-text"/>
    <w:basedOn w:val="DefaultParagraphFont"/>
    <w:rsid w:val="0079213E"/>
  </w:style>
  <w:style w:type="character" w:customStyle="1" w:styleId="termtext">
    <w:name w:val="termtext"/>
    <w:basedOn w:val="DefaultParagraphFont"/>
    <w:rsid w:val="0079213E"/>
  </w:style>
  <w:style w:type="character" w:customStyle="1" w:styleId="mjx-char">
    <w:name w:val="mjx-char"/>
    <w:basedOn w:val="DefaultParagraphFont"/>
    <w:rsid w:val="0079213E"/>
  </w:style>
  <w:style w:type="paragraph" w:customStyle="1" w:styleId="qtextpara">
    <w:name w:val="qtext_para"/>
    <w:basedOn w:val="Normal"/>
    <w:rsid w:val="0079213E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9213E"/>
    <w:rPr>
      <w:color w:val="808080"/>
      <w:shd w:val="clear" w:color="auto" w:fill="E6E6E6"/>
    </w:rPr>
  </w:style>
  <w:style w:type="character" w:customStyle="1" w:styleId="blue">
    <w:name w:val="blue"/>
    <w:basedOn w:val="DefaultParagraphFont"/>
    <w:rsid w:val="0079213E"/>
  </w:style>
  <w:style w:type="character" w:customStyle="1" w:styleId="white">
    <w:name w:val="white"/>
    <w:basedOn w:val="DefaultParagraphFont"/>
    <w:rsid w:val="0079213E"/>
  </w:style>
  <w:style w:type="character" w:customStyle="1" w:styleId="red">
    <w:name w:val="red"/>
    <w:basedOn w:val="DefaultParagraphFont"/>
    <w:rsid w:val="0079213E"/>
  </w:style>
  <w:style w:type="character" w:styleId="CommentReference">
    <w:name w:val="annotation reference"/>
    <w:basedOn w:val="DefaultParagraphFont"/>
    <w:semiHidden/>
    <w:unhideWhenUsed/>
    <w:rsid w:val="007921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921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9213E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921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213E"/>
    <w:rPr>
      <w:rFonts w:ascii="Times New Roman" w:eastAsia="Calibri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9213E"/>
  </w:style>
  <w:style w:type="table" w:customStyle="1" w:styleId="TableGrid1">
    <w:name w:val="Table Grid1"/>
    <w:basedOn w:val="TableNormal"/>
    <w:next w:val="TableGrid"/>
    <w:uiPriority w:val="39"/>
    <w:rsid w:val="0079213E"/>
    <w:pPr>
      <w:spacing w:after="0" w:line="240" w:lineRule="auto"/>
    </w:pPr>
    <w:rPr>
      <w:rFonts w:ascii="Calibri" w:eastAsia="Times New Roman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rsid w:val="0079213E"/>
  </w:style>
  <w:style w:type="character" w:customStyle="1" w:styleId="hvr">
    <w:name w:val="hvr"/>
    <w:rsid w:val="0079213E"/>
  </w:style>
  <w:style w:type="character" w:customStyle="1" w:styleId="Title1">
    <w:name w:val="Title1"/>
    <w:rsid w:val="0079213E"/>
  </w:style>
  <w:style w:type="paragraph" w:styleId="List3">
    <w:name w:val="List 3"/>
    <w:basedOn w:val="Normal"/>
    <w:semiHidden/>
    <w:unhideWhenUsed/>
    <w:rsid w:val="0079213E"/>
    <w:pPr>
      <w:ind w:left="849" w:hanging="283"/>
      <w:contextualSpacing/>
    </w:pPr>
  </w:style>
  <w:style w:type="character" w:styleId="PlaceholderText">
    <w:name w:val="Placeholder Text"/>
    <w:basedOn w:val="DefaultParagraphFont"/>
    <w:uiPriority w:val="99"/>
    <w:semiHidden/>
    <w:rsid w:val="0079213E"/>
    <w:rPr>
      <w:color w:val="808080"/>
    </w:rPr>
  </w:style>
  <w:style w:type="table" w:customStyle="1" w:styleId="TableGrid0">
    <w:name w:val="TableGrid"/>
    <w:rsid w:val="0079213E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"/>
    <w:rsid w:val="0079213E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9213E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9213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921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9213E"/>
    <w:rPr>
      <w:rFonts w:ascii="Times New Roman" w:eastAsia="Calibri" w:hAnsi="Times New Roman" w:cs="Times New Roman"/>
      <w:sz w:val="16"/>
      <w:szCs w:val="16"/>
    </w:rPr>
  </w:style>
  <w:style w:type="paragraph" w:styleId="BlockText">
    <w:name w:val="Block Text"/>
    <w:basedOn w:val="Normal"/>
    <w:uiPriority w:val="99"/>
    <w:unhideWhenUsed/>
    <w:rsid w:val="0079213E"/>
    <w:pPr>
      <w:spacing w:after="170" w:line="228" w:lineRule="auto"/>
      <w:ind w:left="210" w:right="935" w:hanging="215"/>
      <w:jc w:val="both"/>
    </w:pPr>
    <w:rPr>
      <w:rFonts w:ascii="Calibri" w:hAnsi="Calibri" w:cs="Calibri"/>
      <w:color w:val="231F20"/>
      <w:sz w:val="17"/>
    </w:rPr>
  </w:style>
  <w:style w:type="character" w:customStyle="1" w:styleId="Heading8Char">
    <w:name w:val="Heading 8 Char"/>
    <w:basedOn w:val="DefaultParagraphFont"/>
    <w:link w:val="Heading8"/>
    <w:uiPriority w:val="9"/>
    <w:rsid w:val="00861DA7"/>
    <w:rPr>
      <w:rFonts w:ascii="Times New Roman" w:eastAsia="Calibri" w:hAnsi="Times New Roman" w:cs="Times New Roman"/>
      <w:b/>
      <w:bCs/>
      <w:sz w:val="32"/>
      <w:szCs w:val="32"/>
    </w:rPr>
  </w:style>
  <w:style w:type="numbering" w:customStyle="1" w:styleId="NoList2">
    <w:name w:val="No List2"/>
    <w:next w:val="NoList"/>
    <w:uiPriority w:val="99"/>
    <w:semiHidden/>
    <w:unhideWhenUsed/>
    <w:rsid w:val="00C573BE"/>
  </w:style>
  <w:style w:type="table" w:customStyle="1" w:styleId="TableGrid20">
    <w:name w:val="Table Grid2"/>
    <w:basedOn w:val="TableNormal"/>
    <w:next w:val="TableGrid"/>
    <w:uiPriority w:val="39"/>
    <w:rsid w:val="009B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5978DC"/>
    <w:rPr>
      <w:rFonts w:ascii="Times New Roman" w:eastAsia="Times New Roman" w:hAnsi="Times New Roman" w:cs="Times New Roman"/>
      <w:color w:val="000000"/>
      <w:sz w:val="23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650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650D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2650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2650D"/>
    <w:rPr>
      <w:rFonts w:ascii="Arial" w:eastAsia="Calibri" w:hAnsi="Arial" w:cs="Arial"/>
      <w:vanish/>
      <w:sz w:val="16"/>
      <w:szCs w:val="16"/>
    </w:rPr>
  </w:style>
  <w:style w:type="table" w:customStyle="1" w:styleId="TableGrid3">
    <w:name w:val="Table Grid3"/>
    <w:basedOn w:val="TableNormal"/>
    <w:next w:val="TableGrid"/>
    <w:uiPriority w:val="39"/>
    <w:rsid w:val="00BD7E9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BD7E96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AB154E"/>
  </w:style>
  <w:style w:type="character" w:customStyle="1" w:styleId="mord">
    <w:name w:val="mord"/>
    <w:basedOn w:val="DefaultParagraphFont"/>
    <w:rsid w:val="007F686B"/>
  </w:style>
  <w:style w:type="character" w:customStyle="1" w:styleId="vlist-s">
    <w:name w:val="vlist-s"/>
    <w:basedOn w:val="DefaultParagraphFont"/>
    <w:rsid w:val="00834A02"/>
  </w:style>
  <w:style w:type="character" w:customStyle="1" w:styleId="mbin">
    <w:name w:val="mbin"/>
    <w:basedOn w:val="DefaultParagraphFont"/>
    <w:rsid w:val="00834A02"/>
  </w:style>
  <w:style w:type="character" w:customStyle="1" w:styleId="mopen">
    <w:name w:val="mopen"/>
    <w:basedOn w:val="DefaultParagraphFont"/>
    <w:rsid w:val="00313AEE"/>
  </w:style>
  <w:style w:type="character" w:customStyle="1" w:styleId="mclose">
    <w:name w:val="mclose"/>
    <w:basedOn w:val="DefaultParagraphFont"/>
    <w:rsid w:val="00313AEE"/>
  </w:style>
  <w:style w:type="character" w:customStyle="1" w:styleId="mrel">
    <w:name w:val="mrel"/>
    <w:basedOn w:val="DefaultParagraphFont"/>
    <w:rsid w:val="0084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C5F6F-94F3-4FD0-96BB-561F20C5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 THOMAS</cp:lastModifiedBy>
  <cp:revision>5</cp:revision>
  <dcterms:created xsi:type="dcterms:W3CDTF">2023-10-30T15:19:00Z</dcterms:created>
  <dcterms:modified xsi:type="dcterms:W3CDTF">2023-10-31T21:51:00Z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9c50b3e39d8ca0296973b71d7ef43e9e729d495b34345152f6740d1c9847f3b4</vt:lpwstr>
  </property>
</Properties>
</file>